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D2F6" w14:textId="77777777" w:rsidR="00335C39" w:rsidRPr="00A83D05" w:rsidRDefault="0044340A" w:rsidP="0044340A">
      <w:pPr>
        <w:pBdr>
          <w:bottom w:val="dotDash" w:sz="4" w:space="0" w:color="auto"/>
        </w:pBdr>
        <w:tabs>
          <w:tab w:val="left" w:pos="1260"/>
        </w:tabs>
        <w:spacing w:before="24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Exercice d’application</w:t>
      </w:r>
      <w:r w:rsidR="003A3AF4">
        <w:rPr>
          <w:rFonts w:ascii="Arial" w:hAnsi="Arial" w:cs="Arial"/>
          <w:b/>
          <w:bCs/>
          <w:sz w:val="32"/>
          <w:szCs w:val="32"/>
        </w:rPr>
        <w:t xml:space="preserve"> : </w:t>
      </w:r>
      <w:r>
        <w:rPr>
          <w:rFonts w:ascii="Arial" w:hAnsi="Arial" w:cs="Arial"/>
          <w:b/>
          <w:bCs/>
          <w:sz w:val="32"/>
          <w:szCs w:val="32"/>
        </w:rPr>
        <w:t>Créer un site web simple</w:t>
      </w:r>
    </w:p>
    <w:p w14:paraId="11CFEA6E" w14:textId="77777777" w:rsidR="007464E8" w:rsidRDefault="00335C39" w:rsidP="00335C39">
      <w:pPr>
        <w:tabs>
          <w:tab w:val="right" w:pos="8640"/>
        </w:tabs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061473D" w14:textId="77777777" w:rsidR="003A431E" w:rsidRDefault="003A431E" w:rsidP="009F6E98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</w:p>
    <w:p w14:paraId="5EF6E1B9" w14:textId="77777777" w:rsidR="003A431E" w:rsidRDefault="003A431E" w:rsidP="009F6E98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</w:p>
    <w:p w14:paraId="403E6C12" w14:textId="77777777" w:rsidR="00F80FBC" w:rsidRPr="008B183E" w:rsidRDefault="00D457BC" w:rsidP="009F6E98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Exercice 1 : </w:t>
      </w:r>
      <w:r w:rsidR="0044340A">
        <w:rPr>
          <w:rFonts w:ascii="Arial" w:hAnsi="Arial" w:cs="Arial"/>
          <w:b/>
          <w:bCs/>
          <w:u w:val="single"/>
        </w:rPr>
        <w:t>Création d’un premier site web</w:t>
      </w:r>
      <w:r w:rsidR="00BB5BC5">
        <w:rPr>
          <w:rFonts w:ascii="Arial" w:hAnsi="Arial" w:cs="Arial"/>
          <w:b/>
          <w:bCs/>
          <w:u w:val="single"/>
        </w:rPr>
        <w:t xml:space="preserve"> simple</w:t>
      </w:r>
    </w:p>
    <w:tbl>
      <w:tblPr>
        <w:tblW w:w="9848" w:type="dxa"/>
        <w:tblInd w:w="-526" w:type="dxa"/>
        <w:tblLook w:val="01E0" w:firstRow="1" w:lastRow="1" w:firstColumn="1" w:lastColumn="1" w:noHBand="0" w:noVBand="0"/>
      </w:tblPr>
      <w:tblGrid>
        <w:gridCol w:w="9848"/>
      </w:tblGrid>
      <w:tr w:rsidR="009F6E98" w:rsidRPr="00BB5BC5" w14:paraId="53629F1F" w14:textId="77777777" w:rsidTr="00023880">
        <w:trPr>
          <w:trHeight w:val="340"/>
        </w:trPr>
        <w:tc>
          <w:tcPr>
            <w:tcW w:w="9848" w:type="dxa"/>
            <w:shd w:val="clear" w:color="auto" w:fill="auto"/>
          </w:tcPr>
          <w:p w14:paraId="35C4BDAA" w14:textId="77777777" w:rsidR="003A431E" w:rsidRDefault="003A431E" w:rsidP="0044340A">
            <w:pPr>
              <w:rPr>
                <w:rFonts w:asciiTheme="minorHAnsi" w:hAnsiTheme="minorHAnsi" w:cstheme="minorHAnsi"/>
              </w:rPr>
            </w:pPr>
          </w:p>
          <w:p w14:paraId="57ACF567" w14:textId="77777777" w:rsidR="009F6E98" w:rsidRPr="00BB5BC5" w:rsidRDefault="0044340A" w:rsidP="0044340A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t>Maintenant que nous avons fait le tour des principaux éléments HTML5, nous pouvons commencer à créer un premier site web simple.</w:t>
            </w:r>
          </w:p>
          <w:p w14:paraId="214F57AC" w14:textId="77777777" w:rsidR="0044340A" w:rsidRPr="00BB5BC5" w:rsidRDefault="0044340A" w:rsidP="0044340A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t>Nous nous proposons dans cet exercice de créer un site web pour la société virtuelle « VIRTUAL HTML COMPANY », pour cela il suffit de suivre les étapes décrites ci-dessous :</w:t>
            </w:r>
          </w:p>
          <w:p w14:paraId="7BE3207F" w14:textId="77777777" w:rsidR="0044340A" w:rsidRPr="00BB5BC5" w:rsidRDefault="0044340A" w:rsidP="0044340A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097F5330" w14:textId="5F0A1D75" w:rsidR="00EB76C4" w:rsidRPr="00BB5BC5" w:rsidRDefault="0044340A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 xml:space="preserve">Si vous n’avez pas encore installé </w:t>
      </w:r>
      <w:r w:rsidR="00806A1A">
        <w:rPr>
          <w:rFonts w:ascii="Calibri" w:hAnsi="Calibri" w:cs="Arial"/>
        </w:rPr>
        <w:t>Visual Studio Code</w:t>
      </w:r>
      <w:r w:rsidRPr="00BB5BC5">
        <w:rPr>
          <w:rFonts w:ascii="Calibri" w:hAnsi="Calibri" w:cs="Arial"/>
        </w:rPr>
        <w:t>, veuillez commencer par l’installation de l’éditeur</w:t>
      </w:r>
      <w:r w:rsidR="00EB76C4" w:rsidRPr="00BB5BC5">
        <w:rPr>
          <w:rFonts w:ascii="Calibri" w:hAnsi="Calibri" w:cs="Arial"/>
        </w:rPr>
        <w:t>.</w:t>
      </w:r>
    </w:p>
    <w:p w14:paraId="74A713A1" w14:textId="77777777" w:rsidR="003671EE" w:rsidRPr="00BB5BC5" w:rsidRDefault="003671EE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 xml:space="preserve">Créer un répertoire sous C:\ nommé « VIRTUAL </w:t>
      </w:r>
      <w:r w:rsidR="0094520E" w:rsidRPr="00BB5BC5">
        <w:rPr>
          <w:rFonts w:ascii="Calibri" w:hAnsi="Calibri" w:cs="Arial"/>
        </w:rPr>
        <w:t>HTML</w:t>
      </w:r>
      <w:r w:rsidRPr="00BB5BC5">
        <w:rPr>
          <w:rFonts w:ascii="Calibri" w:hAnsi="Calibri" w:cs="Arial"/>
        </w:rPr>
        <w:t xml:space="preserve"> COMPANY ».</w:t>
      </w:r>
    </w:p>
    <w:p w14:paraId="48A8F45C" w14:textId="637C4C2A" w:rsidR="0044340A" w:rsidRPr="00BB5BC5" w:rsidRDefault="001F6318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>
        <w:rPr>
          <w:rFonts w:ascii="Calibri" w:hAnsi="Calibri" w:cs="Arial"/>
        </w:rPr>
        <w:t>Ouvrir le dossier dans votre éditeur.</w:t>
      </w:r>
    </w:p>
    <w:p w14:paraId="3C546BED" w14:textId="62836A22" w:rsidR="003671EE" w:rsidRDefault="001F6318" w:rsidP="00625970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>
        <w:rPr>
          <w:rFonts w:ascii="Calibri" w:hAnsi="Calibri" w:cs="Arial"/>
        </w:rPr>
        <w:t>Dans le dossier ouvert, créer un</w:t>
      </w:r>
      <w:r w:rsidR="0094520E" w:rsidRPr="00BB5BC5">
        <w:rPr>
          <w:rFonts w:ascii="Calibri" w:hAnsi="Calibri" w:cs="Arial"/>
        </w:rPr>
        <w:t xml:space="preserve"> fichier index.html</w:t>
      </w:r>
      <w:r w:rsidR="00625970">
        <w:rPr>
          <w:rFonts w:ascii="Calibri" w:hAnsi="Calibri" w:cs="Arial"/>
        </w:rPr>
        <w:t>.</w:t>
      </w:r>
    </w:p>
    <w:p w14:paraId="668B8D4A" w14:textId="792C1380" w:rsidR="00625970" w:rsidRPr="00BB5BC5" w:rsidRDefault="00625970" w:rsidP="00625970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>
        <w:rPr>
          <w:rFonts w:ascii="Calibri" w:hAnsi="Calibri" w:cs="Arial"/>
        </w:rPr>
        <w:t>Insérer la structure de base du document HTML5 en utilisant le raccourci html (dans la première ligne, taper html puis sélectionner html : 5 dans la liste des propositions).</w:t>
      </w:r>
    </w:p>
    <w:p w14:paraId="0DBD3FA3" w14:textId="77777777" w:rsidR="0094520E" w:rsidRPr="00BB5BC5" w:rsidRDefault="0094520E" w:rsidP="00333B62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 xml:space="preserve">Dans la page HTML affichée, changer contenu de l’élément </w:t>
      </w:r>
      <w:proofErr w:type="spellStart"/>
      <w:r w:rsidRPr="00BB5BC5">
        <w:rPr>
          <w:rFonts w:ascii="Calibri" w:hAnsi="Calibri" w:cs="Arial"/>
        </w:rPr>
        <w:t>title</w:t>
      </w:r>
      <w:proofErr w:type="spellEnd"/>
      <w:r w:rsidRPr="00BB5BC5">
        <w:rPr>
          <w:rFonts w:ascii="Calibri" w:hAnsi="Calibri" w:cs="Arial"/>
        </w:rPr>
        <w:t xml:space="preserve"> par « VIRTUAL HTML COMPANY :</w:t>
      </w:r>
      <w:r w:rsidR="00333B62" w:rsidRPr="00BB5BC5">
        <w:rPr>
          <w:rFonts w:ascii="Calibri" w:hAnsi="Calibri" w:cs="Arial"/>
        </w:rPr>
        <w:t xml:space="preserve"> Page de démarrage</w:t>
      </w:r>
      <w:r w:rsidRPr="00BB5BC5">
        <w:rPr>
          <w:rFonts w:ascii="Calibri" w:hAnsi="Calibri" w:cs="Arial"/>
        </w:rPr>
        <w:t> »</w:t>
      </w:r>
    </w:p>
    <w:p w14:paraId="303F1034" w14:textId="77777777" w:rsidR="0094520E" w:rsidRPr="00BB5BC5" w:rsidRDefault="004B273F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>Enregistrer le fichier.</w:t>
      </w:r>
    </w:p>
    <w:p w14:paraId="7E5D795F" w14:textId="77777777" w:rsidR="004B273F" w:rsidRPr="00BB5BC5" w:rsidRDefault="004B273F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>Dans la bande à gauche, cliquer sur le répertoire VIRTUAL HTML COMPANY avec le bouton droit et choisir New Folder … pour ajouter un nouveau répertoire nommé « </w:t>
      </w:r>
      <w:proofErr w:type="gramStart"/>
      <w:r w:rsidRPr="00BB5BC5">
        <w:rPr>
          <w:rFonts w:ascii="Calibri" w:hAnsi="Calibri" w:cs="Arial"/>
        </w:rPr>
        <w:t>images</w:t>
      </w:r>
      <w:proofErr w:type="gramEnd"/>
      <w:r w:rsidRPr="00BB5BC5">
        <w:rPr>
          <w:rFonts w:ascii="Calibri" w:hAnsi="Calibri" w:cs="Arial"/>
        </w:rPr>
        <w:t> »</w:t>
      </w:r>
    </w:p>
    <w:p w14:paraId="63063396" w14:textId="77777777" w:rsidR="004B273F" w:rsidRPr="00BB5BC5" w:rsidRDefault="004B273F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>Placer l’image logo.png fournie dans le nouveau répertoire créé.</w:t>
      </w:r>
    </w:p>
    <w:p w14:paraId="7FF5E7EA" w14:textId="77777777" w:rsidR="004B273F" w:rsidRPr="00BB5BC5" w:rsidRDefault="004B273F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>Insérer l’image dans votre page index à l’aide de la balise &lt;</w:t>
      </w:r>
      <w:proofErr w:type="spellStart"/>
      <w:r w:rsidRPr="00BB5BC5">
        <w:rPr>
          <w:rFonts w:ascii="Calibri" w:hAnsi="Calibri" w:cs="Arial"/>
        </w:rPr>
        <w:t>img</w:t>
      </w:r>
      <w:proofErr w:type="spellEnd"/>
      <w:r w:rsidRPr="00BB5BC5">
        <w:rPr>
          <w:rFonts w:ascii="Calibri" w:hAnsi="Calibri" w:cs="Arial"/>
        </w:rPr>
        <w:t xml:space="preserve"> /&gt;</w:t>
      </w:r>
    </w:p>
    <w:p w14:paraId="17CF07D4" w14:textId="77777777" w:rsidR="00A81AD5" w:rsidRPr="00BB5BC5" w:rsidRDefault="00A81AD5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>En utilisant l’élément h1, ajouter sous le logo le titre : « Bienvenue chez VIRTUAL HTML COMPANY »</w:t>
      </w:r>
    </w:p>
    <w:p w14:paraId="7C6C0164" w14:textId="77777777" w:rsidR="00A81AD5" w:rsidRPr="00BB5BC5" w:rsidRDefault="00A81AD5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>Sous le titre h1, ajouter un lien hypertexte vers la page accueil.html. Dans le contenu textuel du lien, nous mettrons ENTRER.</w:t>
      </w:r>
    </w:p>
    <w:p w14:paraId="567E4E11" w14:textId="77777777" w:rsidR="00A01718" w:rsidRPr="00BB5BC5" w:rsidRDefault="00124897" w:rsidP="004B273F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>Créer un fichier accueil.html dans lequel on mettra juste le texte suivant : ceci est la page d’accueil.</w:t>
      </w:r>
    </w:p>
    <w:p w14:paraId="4685BC04" w14:textId="77777777" w:rsidR="00A01718" w:rsidRPr="00BB5BC5" w:rsidRDefault="00A01718" w:rsidP="00A01718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>Créer un nouveau fichier contact.html dans lequel on mettra juste le texte suivant : ceci est la page de contact.</w:t>
      </w:r>
    </w:p>
    <w:p w14:paraId="138AB721" w14:textId="77777777" w:rsidR="00A01718" w:rsidRPr="00BB5BC5" w:rsidRDefault="00A01718" w:rsidP="00A01718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>Ajouter un lien dans la page d’accueil qui mène vers la page contact.</w:t>
      </w:r>
    </w:p>
    <w:p w14:paraId="4BA02004" w14:textId="77777777" w:rsidR="00A81AD5" w:rsidRDefault="00A01718" w:rsidP="00A01718">
      <w:pPr>
        <w:numPr>
          <w:ilvl w:val="0"/>
          <w:numId w:val="1"/>
        </w:numPr>
        <w:tabs>
          <w:tab w:val="clear" w:pos="360"/>
          <w:tab w:val="num" w:pos="0"/>
          <w:tab w:val="left" w:pos="426"/>
        </w:tabs>
        <w:ind w:left="0" w:firstLine="0"/>
        <w:jc w:val="lowKashida"/>
        <w:rPr>
          <w:rFonts w:ascii="Calibri" w:hAnsi="Calibri" w:cs="Arial"/>
        </w:rPr>
      </w:pPr>
      <w:r w:rsidRPr="00BB5BC5">
        <w:rPr>
          <w:rFonts w:ascii="Calibri" w:hAnsi="Calibri" w:cs="Arial"/>
        </w:rPr>
        <w:t xml:space="preserve">Ajouter un lien dans la page contact qui mène vers la page d’accueil. </w:t>
      </w:r>
      <w:r w:rsidR="00A81AD5" w:rsidRPr="00BB5BC5">
        <w:rPr>
          <w:rFonts w:ascii="Calibri" w:hAnsi="Calibri" w:cs="Arial"/>
        </w:rPr>
        <w:t xml:space="preserve"> </w:t>
      </w:r>
    </w:p>
    <w:p w14:paraId="58F907AD" w14:textId="77777777" w:rsidR="003A431E" w:rsidRDefault="003A431E" w:rsidP="003A431E">
      <w:pPr>
        <w:tabs>
          <w:tab w:val="left" w:pos="426"/>
        </w:tabs>
        <w:jc w:val="lowKashida"/>
        <w:rPr>
          <w:rFonts w:ascii="Calibri" w:hAnsi="Calibri" w:cs="Arial"/>
        </w:rPr>
      </w:pPr>
    </w:p>
    <w:p w14:paraId="64A869F6" w14:textId="77777777" w:rsidR="003A431E" w:rsidRPr="00BB5BC5" w:rsidRDefault="003A431E" w:rsidP="003A431E">
      <w:pPr>
        <w:tabs>
          <w:tab w:val="left" w:pos="426"/>
        </w:tabs>
        <w:jc w:val="lowKashida"/>
        <w:rPr>
          <w:rFonts w:ascii="Calibri" w:hAnsi="Calibri" w:cs="Arial"/>
        </w:rPr>
      </w:pPr>
    </w:p>
    <w:p w14:paraId="2BF5F4B6" w14:textId="77777777" w:rsidR="00BB5BC5" w:rsidRDefault="00BB5BC5" w:rsidP="00BB5BC5">
      <w:pPr>
        <w:tabs>
          <w:tab w:val="num" w:pos="0"/>
          <w:tab w:val="left" w:pos="426"/>
        </w:tabs>
        <w:jc w:val="lowKashida"/>
        <w:rPr>
          <w:rFonts w:ascii="Calibri" w:hAnsi="Calibri" w:cs="Arial"/>
          <w:sz w:val="20"/>
          <w:szCs w:val="20"/>
        </w:rPr>
      </w:pPr>
    </w:p>
    <w:p w14:paraId="15B9A4A4" w14:textId="77777777" w:rsidR="003A431E" w:rsidRDefault="003A431E" w:rsidP="00BB5BC5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</w:p>
    <w:p w14:paraId="0DEDD5BD" w14:textId="77777777" w:rsidR="00BB5BC5" w:rsidRPr="008B183E" w:rsidRDefault="00BB5BC5" w:rsidP="00BB5BC5">
      <w:pPr>
        <w:tabs>
          <w:tab w:val="left" w:pos="5358"/>
        </w:tabs>
        <w:ind w:left="-42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Exercice 2 : Améliorer la structure du site</w:t>
      </w:r>
    </w:p>
    <w:tbl>
      <w:tblPr>
        <w:tblW w:w="9848" w:type="dxa"/>
        <w:tblInd w:w="-526" w:type="dxa"/>
        <w:tblLook w:val="01E0" w:firstRow="1" w:lastRow="1" w:firstColumn="1" w:lastColumn="1" w:noHBand="0" w:noVBand="0"/>
      </w:tblPr>
      <w:tblGrid>
        <w:gridCol w:w="9848"/>
      </w:tblGrid>
      <w:tr w:rsidR="00BB5BC5" w14:paraId="6EFF4219" w14:textId="77777777" w:rsidTr="00674F7C">
        <w:trPr>
          <w:trHeight w:val="340"/>
        </w:trPr>
        <w:tc>
          <w:tcPr>
            <w:tcW w:w="9848" w:type="dxa"/>
            <w:shd w:val="clear" w:color="auto" w:fill="auto"/>
          </w:tcPr>
          <w:p w14:paraId="782D62F0" w14:textId="77777777" w:rsidR="003A431E" w:rsidRDefault="003A431E" w:rsidP="00BB5BC5">
            <w:pPr>
              <w:rPr>
                <w:rFonts w:asciiTheme="minorHAnsi" w:hAnsiTheme="minorHAnsi" w:cstheme="minorHAnsi"/>
              </w:rPr>
            </w:pPr>
          </w:p>
          <w:p w14:paraId="003982A2" w14:textId="77777777" w:rsidR="00BB5BC5" w:rsidRPr="00BB5BC5" w:rsidRDefault="00BB5BC5" w:rsidP="00BB5BC5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lastRenderedPageBreak/>
              <w:t>Reprendre les fichiers de l’exercice précédent et procéder aux changements suivants :</w:t>
            </w:r>
          </w:p>
          <w:p w14:paraId="395534A1" w14:textId="77777777" w:rsidR="00BB5BC5" w:rsidRPr="00BB5BC5" w:rsidRDefault="00BB5BC5" w:rsidP="00BB5BC5">
            <w:pPr>
              <w:rPr>
                <w:rFonts w:asciiTheme="minorHAnsi" w:hAnsiTheme="minorHAnsi" w:cstheme="minorHAnsi"/>
              </w:rPr>
            </w:pPr>
            <w:r w:rsidRPr="00BB5BC5">
              <w:rPr>
                <w:rFonts w:asciiTheme="minorHAnsi" w:hAnsiTheme="minorHAnsi" w:cstheme="minorHAnsi"/>
              </w:rPr>
              <w:t xml:space="preserve"> </w:t>
            </w:r>
          </w:p>
          <w:p w14:paraId="14D0CBAD" w14:textId="77777777" w:rsidR="00BB5BC5" w:rsidRDefault="00BB5BC5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</w:rPr>
            </w:pPr>
            <w:r w:rsidRPr="00BB5BC5">
              <w:rPr>
                <w:rFonts w:ascii="Calibri" w:hAnsi="Calibri" w:cs="Arial"/>
              </w:rPr>
              <w:t xml:space="preserve">Diviser </w:t>
            </w:r>
            <w:r>
              <w:rPr>
                <w:rFonts w:ascii="Calibri" w:hAnsi="Calibri" w:cs="Arial"/>
              </w:rPr>
              <w:t xml:space="preserve">chaque page en trois parties : header, section (contenu principal) et </w:t>
            </w:r>
            <w:proofErr w:type="spellStart"/>
            <w:r>
              <w:rPr>
                <w:rFonts w:ascii="Calibri" w:hAnsi="Calibri" w:cs="Arial"/>
              </w:rPr>
              <w:t>footer</w:t>
            </w:r>
            <w:proofErr w:type="spellEnd"/>
            <w:r w:rsidRPr="00BB5BC5">
              <w:rPr>
                <w:rFonts w:ascii="Calibri" w:hAnsi="Calibri" w:cs="Arial"/>
              </w:rPr>
              <w:t>.</w:t>
            </w:r>
          </w:p>
          <w:p w14:paraId="29225CC7" w14:textId="77777777" w:rsidR="0002648C" w:rsidRDefault="0002648C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Dans la partie header, intégrer l’image banniere.png fournie</w:t>
            </w:r>
          </w:p>
          <w:p w14:paraId="264E0939" w14:textId="77777777" w:rsidR="0002648C" w:rsidRPr="00BB5BC5" w:rsidRDefault="0002648C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Toujours dans le header et sous la bannière, ajouter une barre de menu avec deux lien</w:t>
            </w:r>
            <w:r w:rsidR="00E10CFA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 xml:space="preserve"> Accueil et contact.</w:t>
            </w:r>
          </w:p>
          <w:p w14:paraId="1AC49BC3" w14:textId="77777777" w:rsidR="00BB5BC5" w:rsidRDefault="00BB5BC5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Dans la section principale de la page d’accueil, intégrer la vidéo</w:t>
            </w:r>
            <w:r w:rsidR="0066562E">
              <w:rPr>
                <w:rFonts w:ascii="Calibri" w:hAnsi="Calibri" w:cs="Arial"/>
              </w:rPr>
              <w:t xml:space="preserve"> fournie en trois formats</w:t>
            </w:r>
            <w:r w:rsidRPr="00BB5BC5">
              <w:rPr>
                <w:rFonts w:ascii="Calibri" w:hAnsi="Calibri" w:cs="Arial"/>
              </w:rPr>
              <w:t>.</w:t>
            </w:r>
          </w:p>
          <w:p w14:paraId="03984955" w14:textId="77777777" w:rsidR="0002648C" w:rsidRDefault="0002648C" w:rsidP="00BB5BC5">
            <w:pPr>
              <w:numPr>
                <w:ilvl w:val="0"/>
                <w:numId w:val="42"/>
              </w:numPr>
              <w:tabs>
                <w:tab w:val="clear" w:pos="360"/>
                <w:tab w:val="left" w:pos="526"/>
                <w:tab w:val="left" w:pos="952"/>
              </w:tabs>
              <w:ind w:left="526" w:firstLine="0"/>
              <w:jc w:val="lowKashida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Dans le </w:t>
            </w:r>
            <w:proofErr w:type="spellStart"/>
            <w:r>
              <w:rPr>
                <w:rFonts w:ascii="Calibri" w:hAnsi="Calibri" w:cs="Arial"/>
              </w:rPr>
              <w:t>footer</w:t>
            </w:r>
            <w:proofErr w:type="spellEnd"/>
            <w:r>
              <w:rPr>
                <w:rFonts w:ascii="Calibri" w:hAnsi="Calibri" w:cs="Arial"/>
              </w:rPr>
              <w:t>, ajouter votre nom et prénom.</w:t>
            </w:r>
          </w:p>
          <w:p w14:paraId="0441EBEB" w14:textId="77777777" w:rsidR="003A431E" w:rsidRPr="00BB5BC5" w:rsidRDefault="00E10CFA" w:rsidP="00E10CFA">
            <w:pPr>
              <w:tabs>
                <w:tab w:val="left" w:pos="526"/>
                <w:tab w:val="left" w:pos="952"/>
              </w:tabs>
              <w:jc w:val="lowKashida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N.B : Essayer d’utiliser les balises sémantiques autant que possible.</w:t>
            </w:r>
          </w:p>
          <w:p w14:paraId="70044606" w14:textId="77777777" w:rsidR="00BB5BC5" w:rsidRPr="0044340A" w:rsidRDefault="00BB5BC5" w:rsidP="00674F7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197A4E7" w14:textId="77777777" w:rsidR="00BB5BC5" w:rsidRPr="004B273F" w:rsidRDefault="00BB5BC5" w:rsidP="00BB5BC5">
      <w:pPr>
        <w:tabs>
          <w:tab w:val="num" w:pos="0"/>
          <w:tab w:val="left" w:pos="426"/>
        </w:tabs>
        <w:jc w:val="lowKashida"/>
        <w:rPr>
          <w:rFonts w:ascii="Calibri" w:hAnsi="Calibri" w:cs="Arial"/>
          <w:sz w:val="20"/>
          <w:szCs w:val="20"/>
        </w:rPr>
      </w:pPr>
    </w:p>
    <w:sectPr w:rsidR="00BB5BC5" w:rsidRPr="004B273F" w:rsidSect="00BE6383">
      <w:headerReference w:type="default" r:id="rId7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ECB41" w14:textId="77777777" w:rsidR="00B1278B" w:rsidRDefault="00B1278B">
      <w:r>
        <w:separator/>
      </w:r>
    </w:p>
  </w:endnote>
  <w:endnote w:type="continuationSeparator" w:id="0">
    <w:p w14:paraId="15484165" w14:textId="77777777" w:rsidR="00B1278B" w:rsidRDefault="00B1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E014F" w14:textId="77777777" w:rsidR="00B1278B" w:rsidRDefault="00B1278B">
      <w:r>
        <w:separator/>
      </w:r>
    </w:p>
  </w:footnote>
  <w:footnote w:type="continuationSeparator" w:id="0">
    <w:p w14:paraId="5A7ED12C" w14:textId="77777777" w:rsidR="00B1278B" w:rsidRDefault="00B12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DC9CE" w14:textId="77777777" w:rsidR="001F05EA" w:rsidRPr="008A4D0F" w:rsidRDefault="001F05EA" w:rsidP="008A4D0F">
    <w:pPr>
      <w:pStyle w:val="En-tte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/>
      </w:rPr>
    </w:lvl>
  </w:abstractNum>
  <w:abstractNum w:abstractNumId="3" w15:restartNumberingAfterBreak="0">
    <w:nsid w:val="0003156F"/>
    <w:multiLevelType w:val="hybridMultilevel"/>
    <w:tmpl w:val="05FCF84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417ABF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5" w15:restartNumberingAfterBreak="0">
    <w:nsid w:val="0A731710"/>
    <w:multiLevelType w:val="hybridMultilevel"/>
    <w:tmpl w:val="6DBEAA18"/>
    <w:lvl w:ilvl="0" w:tplc="F2AEA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sz w:val="22"/>
        <w:szCs w:val="22"/>
      </w:rPr>
    </w:lvl>
    <w:lvl w:ilvl="1" w:tplc="7D2EB0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2"/>
        <w:szCs w:val="22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C8E524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514439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40F0D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438518D"/>
    <w:multiLevelType w:val="hybridMultilevel"/>
    <w:tmpl w:val="1F30E13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72FDA"/>
    <w:multiLevelType w:val="hybridMultilevel"/>
    <w:tmpl w:val="E1F8AB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45FD1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11" w15:restartNumberingAfterBreak="0">
    <w:nsid w:val="21A03CCB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665" w:hanging="360"/>
      </w:pPr>
    </w:lvl>
    <w:lvl w:ilvl="2" w:tplc="040C001B" w:tentative="1">
      <w:start w:val="1"/>
      <w:numFmt w:val="lowerRoman"/>
      <w:lvlText w:val="%3."/>
      <w:lvlJc w:val="right"/>
      <w:pPr>
        <w:ind w:left="1385" w:hanging="180"/>
      </w:pPr>
    </w:lvl>
    <w:lvl w:ilvl="3" w:tplc="040C000F" w:tentative="1">
      <w:start w:val="1"/>
      <w:numFmt w:val="decimal"/>
      <w:lvlText w:val="%4."/>
      <w:lvlJc w:val="left"/>
      <w:pPr>
        <w:ind w:left="2105" w:hanging="360"/>
      </w:pPr>
    </w:lvl>
    <w:lvl w:ilvl="4" w:tplc="040C0019" w:tentative="1">
      <w:start w:val="1"/>
      <w:numFmt w:val="lowerLetter"/>
      <w:lvlText w:val="%5."/>
      <w:lvlJc w:val="left"/>
      <w:pPr>
        <w:ind w:left="2825" w:hanging="360"/>
      </w:pPr>
    </w:lvl>
    <w:lvl w:ilvl="5" w:tplc="040C001B" w:tentative="1">
      <w:start w:val="1"/>
      <w:numFmt w:val="lowerRoman"/>
      <w:lvlText w:val="%6."/>
      <w:lvlJc w:val="right"/>
      <w:pPr>
        <w:ind w:left="3545" w:hanging="180"/>
      </w:pPr>
    </w:lvl>
    <w:lvl w:ilvl="6" w:tplc="040C000F" w:tentative="1">
      <w:start w:val="1"/>
      <w:numFmt w:val="decimal"/>
      <w:lvlText w:val="%7."/>
      <w:lvlJc w:val="left"/>
      <w:pPr>
        <w:ind w:left="4265" w:hanging="360"/>
      </w:pPr>
    </w:lvl>
    <w:lvl w:ilvl="7" w:tplc="040C0019" w:tentative="1">
      <w:start w:val="1"/>
      <w:numFmt w:val="lowerLetter"/>
      <w:lvlText w:val="%8."/>
      <w:lvlJc w:val="left"/>
      <w:pPr>
        <w:ind w:left="4985" w:hanging="360"/>
      </w:pPr>
    </w:lvl>
    <w:lvl w:ilvl="8" w:tplc="040C001B" w:tentative="1">
      <w:start w:val="1"/>
      <w:numFmt w:val="lowerRoman"/>
      <w:lvlText w:val="%9."/>
      <w:lvlJc w:val="right"/>
      <w:pPr>
        <w:ind w:left="5705" w:hanging="180"/>
      </w:pPr>
    </w:lvl>
  </w:abstractNum>
  <w:abstractNum w:abstractNumId="12" w15:restartNumberingAfterBreak="0">
    <w:nsid w:val="23134466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13" w15:restartNumberingAfterBreak="0">
    <w:nsid w:val="232F0B91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14" w15:restartNumberingAfterBreak="0">
    <w:nsid w:val="241E4596"/>
    <w:multiLevelType w:val="hybridMultilevel"/>
    <w:tmpl w:val="9F4A6C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C1CF7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76C41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665" w:hanging="360"/>
      </w:pPr>
    </w:lvl>
    <w:lvl w:ilvl="2" w:tplc="040C001B" w:tentative="1">
      <w:start w:val="1"/>
      <w:numFmt w:val="lowerRoman"/>
      <w:lvlText w:val="%3."/>
      <w:lvlJc w:val="right"/>
      <w:pPr>
        <w:ind w:left="1385" w:hanging="180"/>
      </w:pPr>
    </w:lvl>
    <w:lvl w:ilvl="3" w:tplc="040C000F" w:tentative="1">
      <w:start w:val="1"/>
      <w:numFmt w:val="decimal"/>
      <w:lvlText w:val="%4."/>
      <w:lvlJc w:val="left"/>
      <w:pPr>
        <w:ind w:left="2105" w:hanging="360"/>
      </w:pPr>
    </w:lvl>
    <w:lvl w:ilvl="4" w:tplc="040C0019" w:tentative="1">
      <w:start w:val="1"/>
      <w:numFmt w:val="lowerLetter"/>
      <w:lvlText w:val="%5."/>
      <w:lvlJc w:val="left"/>
      <w:pPr>
        <w:ind w:left="2825" w:hanging="360"/>
      </w:pPr>
    </w:lvl>
    <w:lvl w:ilvl="5" w:tplc="040C001B" w:tentative="1">
      <w:start w:val="1"/>
      <w:numFmt w:val="lowerRoman"/>
      <w:lvlText w:val="%6."/>
      <w:lvlJc w:val="right"/>
      <w:pPr>
        <w:ind w:left="3545" w:hanging="180"/>
      </w:pPr>
    </w:lvl>
    <w:lvl w:ilvl="6" w:tplc="040C000F" w:tentative="1">
      <w:start w:val="1"/>
      <w:numFmt w:val="decimal"/>
      <w:lvlText w:val="%7."/>
      <w:lvlJc w:val="left"/>
      <w:pPr>
        <w:ind w:left="4265" w:hanging="360"/>
      </w:pPr>
    </w:lvl>
    <w:lvl w:ilvl="7" w:tplc="040C0019" w:tentative="1">
      <w:start w:val="1"/>
      <w:numFmt w:val="lowerLetter"/>
      <w:lvlText w:val="%8."/>
      <w:lvlJc w:val="left"/>
      <w:pPr>
        <w:ind w:left="4985" w:hanging="360"/>
      </w:pPr>
    </w:lvl>
    <w:lvl w:ilvl="8" w:tplc="040C001B" w:tentative="1">
      <w:start w:val="1"/>
      <w:numFmt w:val="lowerRoman"/>
      <w:lvlText w:val="%9."/>
      <w:lvlJc w:val="right"/>
      <w:pPr>
        <w:ind w:left="5705" w:hanging="180"/>
      </w:pPr>
    </w:lvl>
  </w:abstractNum>
  <w:abstractNum w:abstractNumId="16" w15:restartNumberingAfterBreak="0">
    <w:nsid w:val="31B939E3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665" w:hanging="360"/>
      </w:pPr>
    </w:lvl>
    <w:lvl w:ilvl="2" w:tplc="040C001B" w:tentative="1">
      <w:start w:val="1"/>
      <w:numFmt w:val="lowerRoman"/>
      <w:lvlText w:val="%3."/>
      <w:lvlJc w:val="right"/>
      <w:pPr>
        <w:ind w:left="1385" w:hanging="180"/>
      </w:pPr>
    </w:lvl>
    <w:lvl w:ilvl="3" w:tplc="040C000F" w:tentative="1">
      <w:start w:val="1"/>
      <w:numFmt w:val="decimal"/>
      <w:lvlText w:val="%4."/>
      <w:lvlJc w:val="left"/>
      <w:pPr>
        <w:ind w:left="2105" w:hanging="360"/>
      </w:pPr>
    </w:lvl>
    <w:lvl w:ilvl="4" w:tplc="040C0019" w:tentative="1">
      <w:start w:val="1"/>
      <w:numFmt w:val="lowerLetter"/>
      <w:lvlText w:val="%5."/>
      <w:lvlJc w:val="left"/>
      <w:pPr>
        <w:ind w:left="2825" w:hanging="360"/>
      </w:pPr>
    </w:lvl>
    <w:lvl w:ilvl="5" w:tplc="040C001B" w:tentative="1">
      <w:start w:val="1"/>
      <w:numFmt w:val="lowerRoman"/>
      <w:lvlText w:val="%6."/>
      <w:lvlJc w:val="right"/>
      <w:pPr>
        <w:ind w:left="3545" w:hanging="180"/>
      </w:pPr>
    </w:lvl>
    <w:lvl w:ilvl="6" w:tplc="040C000F" w:tentative="1">
      <w:start w:val="1"/>
      <w:numFmt w:val="decimal"/>
      <w:lvlText w:val="%7."/>
      <w:lvlJc w:val="left"/>
      <w:pPr>
        <w:ind w:left="4265" w:hanging="360"/>
      </w:pPr>
    </w:lvl>
    <w:lvl w:ilvl="7" w:tplc="040C0019" w:tentative="1">
      <w:start w:val="1"/>
      <w:numFmt w:val="lowerLetter"/>
      <w:lvlText w:val="%8."/>
      <w:lvlJc w:val="left"/>
      <w:pPr>
        <w:ind w:left="4985" w:hanging="360"/>
      </w:pPr>
    </w:lvl>
    <w:lvl w:ilvl="8" w:tplc="040C001B" w:tentative="1">
      <w:start w:val="1"/>
      <w:numFmt w:val="lowerRoman"/>
      <w:lvlText w:val="%9."/>
      <w:lvlJc w:val="right"/>
      <w:pPr>
        <w:ind w:left="5705" w:hanging="180"/>
      </w:pPr>
    </w:lvl>
  </w:abstractNum>
  <w:abstractNum w:abstractNumId="17" w15:restartNumberingAfterBreak="0">
    <w:nsid w:val="32773E5B"/>
    <w:multiLevelType w:val="hybridMultilevel"/>
    <w:tmpl w:val="1D8CC5F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F4324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19" w15:restartNumberingAfterBreak="0">
    <w:nsid w:val="38490DC1"/>
    <w:multiLevelType w:val="hybridMultilevel"/>
    <w:tmpl w:val="6A64F512"/>
    <w:lvl w:ilvl="0" w:tplc="F2AEA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1" w:tplc="7D2EB0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2"/>
        <w:szCs w:val="22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C8E524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775C11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21" w15:restartNumberingAfterBreak="0">
    <w:nsid w:val="3C2D57D6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752BE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23" w15:restartNumberingAfterBreak="0">
    <w:nsid w:val="3ED24CE2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24" w15:restartNumberingAfterBreak="0">
    <w:nsid w:val="3F695269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3F776927"/>
    <w:multiLevelType w:val="hybridMultilevel"/>
    <w:tmpl w:val="D048072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A25A2"/>
    <w:multiLevelType w:val="hybridMultilevel"/>
    <w:tmpl w:val="CB6EE3E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9262B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465D2842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29" w15:restartNumberingAfterBreak="0">
    <w:nsid w:val="47025407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30" w15:restartNumberingAfterBreak="0">
    <w:nsid w:val="476E0E6C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31" w15:restartNumberingAfterBreak="0">
    <w:nsid w:val="48A77784"/>
    <w:multiLevelType w:val="hybridMultilevel"/>
    <w:tmpl w:val="9DB003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97D6C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723"/>
        </w:tabs>
        <w:ind w:left="723" w:hanging="36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3"/>
        </w:tabs>
        <w:ind w:left="2163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3"/>
        </w:tabs>
        <w:ind w:left="2883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3"/>
        </w:tabs>
        <w:ind w:left="3603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3"/>
        </w:tabs>
        <w:ind w:left="4323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3"/>
        </w:tabs>
        <w:ind w:left="5043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3"/>
        </w:tabs>
        <w:ind w:left="5763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3"/>
        </w:tabs>
        <w:ind w:left="6483" w:hanging="360"/>
      </w:pPr>
    </w:lvl>
  </w:abstractNum>
  <w:abstractNum w:abstractNumId="33" w15:restartNumberingAfterBreak="0">
    <w:nsid w:val="4DD414B8"/>
    <w:multiLevelType w:val="hybridMultilevel"/>
    <w:tmpl w:val="6DBEAA18"/>
    <w:lvl w:ilvl="0" w:tplc="F2AEA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sz w:val="22"/>
        <w:szCs w:val="22"/>
      </w:rPr>
    </w:lvl>
    <w:lvl w:ilvl="1" w:tplc="7D2EB0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2"/>
        <w:szCs w:val="22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C8E524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0A7CEC"/>
    <w:multiLevelType w:val="hybridMultilevel"/>
    <w:tmpl w:val="1048D8E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DD3613"/>
    <w:multiLevelType w:val="hybridMultilevel"/>
    <w:tmpl w:val="B8B23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A5777"/>
    <w:multiLevelType w:val="hybridMultilevel"/>
    <w:tmpl w:val="98AEB94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3427F4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76E7F"/>
    <w:multiLevelType w:val="hybridMultilevel"/>
    <w:tmpl w:val="F0383446"/>
    <w:lvl w:ilvl="0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3E64B11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665" w:hanging="360"/>
      </w:pPr>
    </w:lvl>
    <w:lvl w:ilvl="2" w:tplc="040C001B" w:tentative="1">
      <w:start w:val="1"/>
      <w:numFmt w:val="lowerRoman"/>
      <w:lvlText w:val="%3."/>
      <w:lvlJc w:val="right"/>
      <w:pPr>
        <w:ind w:left="1385" w:hanging="180"/>
      </w:pPr>
    </w:lvl>
    <w:lvl w:ilvl="3" w:tplc="040C000F" w:tentative="1">
      <w:start w:val="1"/>
      <w:numFmt w:val="decimal"/>
      <w:lvlText w:val="%4."/>
      <w:lvlJc w:val="left"/>
      <w:pPr>
        <w:ind w:left="2105" w:hanging="360"/>
      </w:pPr>
    </w:lvl>
    <w:lvl w:ilvl="4" w:tplc="040C0019" w:tentative="1">
      <w:start w:val="1"/>
      <w:numFmt w:val="lowerLetter"/>
      <w:lvlText w:val="%5."/>
      <w:lvlJc w:val="left"/>
      <w:pPr>
        <w:ind w:left="2825" w:hanging="360"/>
      </w:pPr>
    </w:lvl>
    <w:lvl w:ilvl="5" w:tplc="040C001B" w:tentative="1">
      <w:start w:val="1"/>
      <w:numFmt w:val="lowerRoman"/>
      <w:lvlText w:val="%6."/>
      <w:lvlJc w:val="right"/>
      <w:pPr>
        <w:ind w:left="3545" w:hanging="180"/>
      </w:pPr>
    </w:lvl>
    <w:lvl w:ilvl="6" w:tplc="040C000F" w:tentative="1">
      <w:start w:val="1"/>
      <w:numFmt w:val="decimal"/>
      <w:lvlText w:val="%7."/>
      <w:lvlJc w:val="left"/>
      <w:pPr>
        <w:ind w:left="4265" w:hanging="360"/>
      </w:pPr>
    </w:lvl>
    <w:lvl w:ilvl="7" w:tplc="040C0019" w:tentative="1">
      <w:start w:val="1"/>
      <w:numFmt w:val="lowerLetter"/>
      <w:lvlText w:val="%8."/>
      <w:lvlJc w:val="left"/>
      <w:pPr>
        <w:ind w:left="4985" w:hanging="360"/>
      </w:pPr>
    </w:lvl>
    <w:lvl w:ilvl="8" w:tplc="040C001B" w:tentative="1">
      <w:start w:val="1"/>
      <w:numFmt w:val="lowerRoman"/>
      <w:lvlText w:val="%9."/>
      <w:lvlJc w:val="right"/>
      <w:pPr>
        <w:ind w:left="5705" w:hanging="180"/>
      </w:pPr>
    </w:lvl>
  </w:abstractNum>
  <w:abstractNum w:abstractNumId="40" w15:restartNumberingAfterBreak="0">
    <w:nsid w:val="664361A2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C50D8"/>
    <w:multiLevelType w:val="hybridMultilevel"/>
    <w:tmpl w:val="926262FA"/>
    <w:lvl w:ilvl="0" w:tplc="7D2EB036">
      <w:start w:val="1"/>
      <w:numFmt w:val="upperLetter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32C07"/>
    <w:multiLevelType w:val="hybridMultilevel"/>
    <w:tmpl w:val="39D65A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12BB5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4" w15:restartNumberingAfterBreak="0">
    <w:nsid w:val="77F423BE"/>
    <w:multiLevelType w:val="multilevel"/>
    <w:tmpl w:val="A4060828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40"/>
  </w:num>
  <w:num w:numId="5">
    <w:abstractNumId w:val="21"/>
  </w:num>
  <w:num w:numId="6">
    <w:abstractNumId w:val="6"/>
  </w:num>
  <w:num w:numId="7">
    <w:abstractNumId w:val="41"/>
  </w:num>
  <w:num w:numId="8">
    <w:abstractNumId w:val="16"/>
  </w:num>
  <w:num w:numId="9">
    <w:abstractNumId w:val="37"/>
  </w:num>
  <w:num w:numId="10">
    <w:abstractNumId w:val="39"/>
  </w:num>
  <w:num w:numId="11">
    <w:abstractNumId w:val="11"/>
  </w:num>
  <w:num w:numId="12">
    <w:abstractNumId w:val="15"/>
  </w:num>
  <w:num w:numId="13">
    <w:abstractNumId w:val="27"/>
  </w:num>
  <w:num w:numId="14">
    <w:abstractNumId w:val="44"/>
  </w:num>
  <w:num w:numId="15">
    <w:abstractNumId w:val="43"/>
  </w:num>
  <w:num w:numId="16">
    <w:abstractNumId w:val="24"/>
  </w:num>
  <w:num w:numId="17">
    <w:abstractNumId w:val="7"/>
  </w:num>
  <w:num w:numId="18">
    <w:abstractNumId w:val="13"/>
  </w:num>
  <w:num w:numId="19">
    <w:abstractNumId w:val="32"/>
  </w:num>
  <w:num w:numId="20">
    <w:abstractNumId w:val="30"/>
  </w:num>
  <w:num w:numId="21">
    <w:abstractNumId w:val="14"/>
  </w:num>
  <w:num w:numId="22">
    <w:abstractNumId w:val="3"/>
  </w:num>
  <w:num w:numId="23">
    <w:abstractNumId w:val="26"/>
  </w:num>
  <w:num w:numId="24">
    <w:abstractNumId w:val="9"/>
  </w:num>
  <w:num w:numId="25">
    <w:abstractNumId w:val="34"/>
  </w:num>
  <w:num w:numId="26">
    <w:abstractNumId w:val="42"/>
  </w:num>
  <w:num w:numId="27">
    <w:abstractNumId w:val="36"/>
  </w:num>
  <w:num w:numId="28">
    <w:abstractNumId w:val="17"/>
  </w:num>
  <w:num w:numId="29">
    <w:abstractNumId w:val="25"/>
  </w:num>
  <w:num w:numId="30">
    <w:abstractNumId w:val="8"/>
  </w:num>
  <w:num w:numId="31">
    <w:abstractNumId w:val="31"/>
  </w:num>
  <w:num w:numId="32">
    <w:abstractNumId w:val="23"/>
  </w:num>
  <w:num w:numId="33">
    <w:abstractNumId w:val="20"/>
  </w:num>
  <w:num w:numId="34">
    <w:abstractNumId w:val="29"/>
  </w:num>
  <w:num w:numId="35">
    <w:abstractNumId w:val="28"/>
  </w:num>
  <w:num w:numId="36">
    <w:abstractNumId w:val="10"/>
  </w:num>
  <w:num w:numId="37">
    <w:abstractNumId w:val="12"/>
  </w:num>
  <w:num w:numId="38">
    <w:abstractNumId w:val="22"/>
  </w:num>
  <w:num w:numId="39">
    <w:abstractNumId w:val="4"/>
  </w:num>
  <w:num w:numId="40">
    <w:abstractNumId w:val="18"/>
  </w:num>
  <w:num w:numId="41">
    <w:abstractNumId w:val="35"/>
  </w:num>
  <w:num w:numId="42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BF4"/>
    <w:rsid w:val="00001BD2"/>
    <w:rsid w:val="00001E69"/>
    <w:rsid w:val="00004842"/>
    <w:rsid w:val="000067E1"/>
    <w:rsid w:val="00010142"/>
    <w:rsid w:val="000149FE"/>
    <w:rsid w:val="00017D75"/>
    <w:rsid w:val="00020195"/>
    <w:rsid w:val="00021A71"/>
    <w:rsid w:val="00023880"/>
    <w:rsid w:val="000261D6"/>
    <w:rsid w:val="00026412"/>
    <w:rsid w:val="0002648C"/>
    <w:rsid w:val="00027218"/>
    <w:rsid w:val="00030055"/>
    <w:rsid w:val="000300BB"/>
    <w:rsid w:val="00030E37"/>
    <w:rsid w:val="0003231C"/>
    <w:rsid w:val="00032C38"/>
    <w:rsid w:val="000407EC"/>
    <w:rsid w:val="00040FF2"/>
    <w:rsid w:val="00044C77"/>
    <w:rsid w:val="000452BD"/>
    <w:rsid w:val="00052821"/>
    <w:rsid w:val="0005454B"/>
    <w:rsid w:val="00054B74"/>
    <w:rsid w:val="00062876"/>
    <w:rsid w:val="00065367"/>
    <w:rsid w:val="000657B0"/>
    <w:rsid w:val="00067847"/>
    <w:rsid w:val="00070BBB"/>
    <w:rsid w:val="000738BB"/>
    <w:rsid w:val="000739EB"/>
    <w:rsid w:val="00074F66"/>
    <w:rsid w:val="0007731C"/>
    <w:rsid w:val="00081578"/>
    <w:rsid w:val="000836E1"/>
    <w:rsid w:val="00086341"/>
    <w:rsid w:val="00087CE2"/>
    <w:rsid w:val="00091687"/>
    <w:rsid w:val="00091A62"/>
    <w:rsid w:val="000938E5"/>
    <w:rsid w:val="0009480A"/>
    <w:rsid w:val="00095F3E"/>
    <w:rsid w:val="000A28E1"/>
    <w:rsid w:val="000A2FC7"/>
    <w:rsid w:val="000A436B"/>
    <w:rsid w:val="000A4FD4"/>
    <w:rsid w:val="000A5A7B"/>
    <w:rsid w:val="000A66BE"/>
    <w:rsid w:val="000A7B22"/>
    <w:rsid w:val="000B0146"/>
    <w:rsid w:val="000B2628"/>
    <w:rsid w:val="000B33A0"/>
    <w:rsid w:val="000B5E9C"/>
    <w:rsid w:val="000B6796"/>
    <w:rsid w:val="000B749A"/>
    <w:rsid w:val="000B74E5"/>
    <w:rsid w:val="000B777A"/>
    <w:rsid w:val="000C3329"/>
    <w:rsid w:val="000C3CF2"/>
    <w:rsid w:val="000C5456"/>
    <w:rsid w:val="000C71E6"/>
    <w:rsid w:val="000D3355"/>
    <w:rsid w:val="000D45C2"/>
    <w:rsid w:val="000D49E5"/>
    <w:rsid w:val="000D4A29"/>
    <w:rsid w:val="000E35B9"/>
    <w:rsid w:val="000E3C35"/>
    <w:rsid w:val="000E435D"/>
    <w:rsid w:val="000E60B1"/>
    <w:rsid w:val="000E6CFC"/>
    <w:rsid w:val="000E7B5E"/>
    <w:rsid w:val="000F06FC"/>
    <w:rsid w:val="000F44CF"/>
    <w:rsid w:val="00100920"/>
    <w:rsid w:val="0011057D"/>
    <w:rsid w:val="00111E88"/>
    <w:rsid w:val="00111F08"/>
    <w:rsid w:val="00115258"/>
    <w:rsid w:val="0012165D"/>
    <w:rsid w:val="00122D70"/>
    <w:rsid w:val="00124897"/>
    <w:rsid w:val="00125797"/>
    <w:rsid w:val="001274BD"/>
    <w:rsid w:val="001306D7"/>
    <w:rsid w:val="00130AEF"/>
    <w:rsid w:val="00133FF8"/>
    <w:rsid w:val="00134E8B"/>
    <w:rsid w:val="0013793E"/>
    <w:rsid w:val="00152AE4"/>
    <w:rsid w:val="00155816"/>
    <w:rsid w:val="00157D62"/>
    <w:rsid w:val="00161294"/>
    <w:rsid w:val="0016487A"/>
    <w:rsid w:val="00164CAF"/>
    <w:rsid w:val="00166A52"/>
    <w:rsid w:val="0017257A"/>
    <w:rsid w:val="001733DD"/>
    <w:rsid w:val="00174266"/>
    <w:rsid w:val="001770E7"/>
    <w:rsid w:val="00180CA1"/>
    <w:rsid w:val="001849EB"/>
    <w:rsid w:val="00184D55"/>
    <w:rsid w:val="00186275"/>
    <w:rsid w:val="00187457"/>
    <w:rsid w:val="00197746"/>
    <w:rsid w:val="001A222E"/>
    <w:rsid w:val="001A4512"/>
    <w:rsid w:val="001B2D78"/>
    <w:rsid w:val="001B3634"/>
    <w:rsid w:val="001B4028"/>
    <w:rsid w:val="001B5766"/>
    <w:rsid w:val="001B5D0B"/>
    <w:rsid w:val="001B6AB8"/>
    <w:rsid w:val="001B78CA"/>
    <w:rsid w:val="001C254A"/>
    <w:rsid w:val="001C2D94"/>
    <w:rsid w:val="001D19B9"/>
    <w:rsid w:val="001D3581"/>
    <w:rsid w:val="001D7BA3"/>
    <w:rsid w:val="001E1838"/>
    <w:rsid w:val="001E44BA"/>
    <w:rsid w:val="001E6BBF"/>
    <w:rsid w:val="001E6CD1"/>
    <w:rsid w:val="001F05EA"/>
    <w:rsid w:val="001F0E4C"/>
    <w:rsid w:val="001F173F"/>
    <w:rsid w:val="001F1AFF"/>
    <w:rsid w:val="001F43A9"/>
    <w:rsid w:val="001F5F09"/>
    <w:rsid w:val="001F6318"/>
    <w:rsid w:val="00203B44"/>
    <w:rsid w:val="0020419D"/>
    <w:rsid w:val="00204345"/>
    <w:rsid w:val="00205C43"/>
    <w:rsid w:val="00221646"/>
    <w:rsid w:val="0022286A"/>
    <w:rsid w:val="00222E0B"/>
    <w:rsid w:val="0022751D"/>
    <w:rsid w:val="00230C48"/>
    <w:rsid w:val="00230FCC"/>
    <w:rsid w:val="00231693"/>
    <w:rsid w:val="00232DAA"/>
    <w:rsid w:val="002337A7"/>
    <w:rsid w:val="00234462"/>
    <w:rsid w:val="00235950"/>
    <w:rsid w:val="00236415"/>
    <w:rsid w:val="00237124"/>
    <w:rsid w:val="0023763B"/>
    <w:rsid w:val="00242839"/>
    <w:rsid w:val="00243120"/>
    <w:rsid w:val="002431A3"/>
    <w:rsid w:val="0024380E"/>
    <w:rsid w:val="0024751D"/>
    <w:rsid w:val="00250314"/>
    <w:rsid w:val="00251CD6"/>
    <w:rsid w:val="002525AA"/>
    <w:rsid w:val="00254653"/>
    <w:rsid w:val="0025489F"/>
    <w:rsid w:val="00255CFC"/>
    <w:rsid w:val="00261490"/>
    <w:rsid w:val="002620ED"/>
    <w:rsid w:val="0026298F"/>
    <w:rsid w:val="00264BB0"/>
    <w:rsid w:val="002701C6"/>
    <w:rsid w:val="0027061D"/>
    <w:rsid w:val="00272DD9"/>
    <w:rsid w:val="00275CC7"/>
    <w:rsid w:val="00280259"/>
    <w:rsid w:val="00282182"/>
    <w:rsid w:val="002838BC"/>
    <w:rsid w:val="0028681C"/>
    <w:rsid w:val="00290302"/>
    <w:rsid w:val="002904AD"/>
    <w:rsid w:val="002916AB"/>
    <w:rsid w:val="00296B15"/>
    <w:rsid w:val="002A6F13"/>
    <w:rsid w:val="002B1442"/>
    <w:rsid w:val="002B19A6"/>
    <w:rsid w:val="002B38BC"/>
    <w:rsid w:val="002C11A0"/>
    <w:rsid w:val="002C1D88"/>
    <w:rsid w:val="002C7A43"/>
    <w:rsid w:val="002D7DBB"/>
    <w:rsid w:val="002E148F"/>
    <w:rsid w:val="002E474B"/>
    <w:rsid w:val="002E59A5"/>
    <w:rsid w:val="002E5A8D"/>
    <w:rsid w:val="002F0FFC"/>
    <w:rsid w:val="002F1850"/>
    <w:rsid w:val="002F4DE0"/>
    <w:rsid w:val="002F5517"/>
    <w:rsid w:val="002F73D0"/>
    <w:rsid w:val="002F7ECB"/>
    <w:rsid w:val="002F7ECC"/>
    <w:rsid w:val="003043C8"/>
    <w:rsid w:val="00304519"/>
    <w:rsid w:val="0030499C"/>
    <w:rsid w:val="00310940"/>
    <w:rsid w:val="00310C62"/>
    <w:rsid w:val="00312441"/>
    <w:rsid w:val="00312D58"/>
    <w:rsid w:val="00317C5A"/>
    <w:rsid w:val="00325779"/>
    <w:rsid w:val="00325F94"/>
    <w:rsid w:val="003302E9"/>
    <w:rsid w:val="00330488"/>
    <w:rsid w:val="00330B8E"/>
    <w:rsid w:val="00330D33"/>
    <w:rsid w:val="00333B62"/>
    <w:rsid w:val="00335C39"/>
    <w:rsid w:val="00335F2A"/>
    <w:rsid w:val="003368B2"/>
    <w:rsid w:val="0033713F"/>
    <w:rsid w:val="00337D79"/>
    <w:rsid w:val="0034384C"/>
    <w:rsid w:val="00345D21"/>
    <w:rsid w:val="00347ECF"/>
    <w:rsid w:val="00351340"/>
    <w:rsid w:val="00351D6F"/>
    <w:rsid w:val="00352736"/>
    <w:rsid w:val="003528AA"/>
    <w:rsid w:val="00356E2F"/>
    <w:rsid w:val="00357C52"/>
    <w:rsid w:val="00363B7A"/>
    <w:rsid w:val="003653C1"/>
    <w:rsid w:val="00365F8C"/>
    <w:rsid w:val="00366D7B"/>
    <w:rsid w:val="00366EB6"/>
    <w:rsid w:val="003671EE"/>
    <w:rsid w:val="00374023"/>
    <w:rsid w:val="003759BC"/>
    <w:rsid w:val="00377175"/>
    <w:rsid w:val="003808B0"/>
    <w:rsid w:val="00380FC2"/>
    <w:rsid w:val="00381269"/>
    <w:rsid w:val="00382049"/>
    <w:rsid w:val="003875C3"/>
    <w:rsid w:val="003876E7"/>
    <w:rsid w:val="003911F0"/>
    <w:rsid w:val="00393F6A"/>
    <w:rsid w:val="003A3AF4"/>
    <w:rsid w:val="003A41AF"/>
    <w:rsid w:val="003A431E"/>
    <w:rsid w:val="003A45BF"/>
    <w:rsid w:val="003A5553"/>
    <w:rsid w:val="003A7088"/>
    <w:rsid w:val="003B01F1"/>
    <w:rsid w:val="003B11DF"/>
    <w:rsid w:val="003B22F4"/>
    <w:rsid w:val="003B27CD"/>
    <w:rsid w:val="003B4B10"/>
    <w:rsid w:val="003B5C95"/>
    <w:rsid w:val="003B65BA"/>
    <w:rsid w:val="003C6210"/>
    <w:rsid w:val="003C64A0"/>
    <w:rsid w:val="003C74F1"/>
    <w:rsid w:val="003C7BD7"/>
    <w:rsid w:val="003D045F"/>
    <w:rsid w:val="003D16D1"/>
    <w:rsid w:val="003D1979"/>
    <w:rsid w:val="003D1FC8"/>
    <w:rsid w:val="003E07DD"/>
    <w:rsid w:val="003E1131"/>
    <w:rsid w:val="003E12AF"/>
    <w:rsid w:val="003E57B3"/>
    <w:rsid w:val="003E7DA3"/>
    <w:rsid w:val="003F0873"/>
    <w:rsid w:val="003F14EE"/>
    <w:rsid w:val="003F18C5"/>
    <w:rsid w:val="003F6754"/>
    <w:rsid w:val="00401923"/>
    <w:rsid w:val="00404440"/>
    <w:rsid w:val="0040471F"/>
    <w:rsid w:val="00407DD3"/>
    <w:rsid w:val="004102A0"/>
    <w:rsid w:val="00411861"/>
    <w:rsid w:val="00414E61"/>
    <w:rsid w:val="0041776A"/>
    <w:rsid w:val="00421323"/>
    <w:rsid w:val="0042295E"/>
    <w:rsid w:val="004241CF"/>
    <w:rsid w:val="0042454D"/>
    <w:rsid w:val="00425359"/>
    <w:rsid w:val="00427108"/>
    <w:rsid w:val="00427717"/>
    <w:rsid w:val="00427ADB"/>
    <w:rsid w:val="00434C09"/>
    <w:rsid w:val="00435222"/>
    <w:rsid w:val="004365C8"/>
    <w:rsid w:val="00436E00"/>
    <w:rsid w:val="004376F3"/>
    <w:rsid w:val="0044340A"/>
    <w:rsid w:val="0044355F"/>
    <w:rsid w:val="00453B23"/>
    <w:rsid w:val="00454CA8"/>
    <w:rsid w:val="00457579"/>
    <w:rsid w:val="004575F0"/>
    <w:rsid w:val="00457F33"/>
    <w:rsid w:val="0046410B"/>
    <w:rsid w:val="00471B9A"/>
    <w:rsid w:val="004768A2"/>
    <w:rsid w:val="00481B03"/>
    <w:rsid w:val="00483B1E"/>
    <w:rsid w:val="004905F9"/>
    <w:rsid w:val="004931E5"/>
    <w:rsid w:val="00493823"/>
    <w:rsid w:val="00494ABD"/>
    <w:rsid w:val="004958E2"/>
    <w:rsid w:val="00497E82"/>
    <w:rsid w:val="004A496D"/>
    <w:rsid w:val="004A5B6F"/>
    <w:rsid w:val="004A6E7C"/>
    <w:rsid w:val="004A7265"/>
    <w:rsid w:val="004B04B7"/>
    <w:rsid w:val="004B0B3E"/>
    <w:rsid w:val="004B0CC9"/>
    <w:rsid w:val="004B273F"/>
    <w:rsid w:val="004B34BD"/>
    <w:rsid w:val="004B7AC8"/>
    <w:rsid w:val="004C0107"/>
    <w:rsid w:val="004C3234"/>
    <w:rsid w:val="004C450C"/>
    <w:rsid w:val="004C5F9F"/>
    <w:rsid w:val="004C731F"/>
    <w:rsid w:val="004D0DA2"/>
    <w:rsid w:val="004D0DEC"/>
    <w:rsid w:val="004D2A9A"/>
    <w:rsid w:val="004D48D6"/>
    <w:rsid w:val="004D5496"/>
    <w:rsid w:val="004D7181"/>
    <w:rsid w:val="004D7C31"/>
    <w:rsid w:val="004E2D51"/>
    <w:rsid w:val="004E60E7"/>
    <w:rsid w:val="004F2300"/>
    <w:rsid w:val="004F4C49"/>
    <w:rsid w:val="004F6A33"/>
    <w:rsid w:val="00501BAA"/>
    <w:rsid w:val="00503AAC"/>
    <w:rsid w:val="00505F98"/>
    <w:rsid w:val="00507CDB"/>
    <w:rsid w:val="00514748"/>
    <w:rsid w:val="005209D6"/>
    <w:rsid w:val="00521A4E"/>
    <w:rsid w:val="00521A93"/>
    <w:rsid w:val="005243DF"/>
    <w:rsid w:val="005278D6"/>
    <w:rsid w:val="00527E1D"/>
    <w:rsid w:val="005428E4"/>
    <w:rsid w:val="00543ACB"/>
    <w:rsid w:val="00545424"/>
    <w:rsid w:val="0054596B"/>
    <w:rsid w:val="00551EE4"/>
    <w:rsid w:val="00552AB1"/>
    <w:rsid w:val="00552C4A"/>
    <w:rsid w:val="00553D09"/>
    <w:rsid w:val="00555BD6"/>
    <w:rsid w:val="0057124D"/>
    <w:rsid w:val="00571D1C"/>
    <w:rsid w:val="00572E09"/>
    <w:rsid w:val="00573BCD"/>
    <w:rsid w:val="00581884"/>
    <w:rsid w:val="0058290E"/>
    <w:rsid w:val="00584E5C"/>
    <w:rsid w:val="0058777A"/>
    <w:rsid w:val="00591B2C"/>
    <w:rsid w:val="005922E7"/>
    <w:rsid w:val="005954A9"/>
    <w:rsid w:val="005A0398"/>
    <w:rsid w:val="005A53F6"/>
    <w:rsid w:val="005A7445"/>
    <w:rsid w:val="005A7B2E"/>
    <w:rsid w:val="005B0787"/>
    <w:rsid w:val="005B3622"/>
    <w:rsid w:val="005B5990"/>
    <w:rsid w:val="005B6E3E"/>
    <w:rsid w:val="005B7C4B"/>
    <w:rsid w:val="005C6A0C"/>
    <w:rsid w:val="005D134F"/>
    <w:rsid w:val="005D1C7F"/>
    <w:rsid w:val="005D79A6"/>
    <w:rsid w:val="005E397D"/>
    <w:rsid w:val="005E463B"/>
    <w:rsid w:val="005E7391"/>
    <w:rsid w:val="005F0D7C"/>
    <w:rsid w:val="005F199D"/>
    <w:rsid w:val="005F33AC"/>
    <w:rsid w:val="005F3D31"/>
    <w:rsid w:val="005F494D"/>
    <w:rsid w:val="005F5D77"/>
    <w:rsid w:val="005F6622"/>
    <w:rsid w:val="005F7D8E"/>
    <w:rsid w:val="005F7E20"/>
    <w:rsid w:val="006024A6"/>
    <w:rsid w:val="006049D2"/>
    <w:rsid w:val="0060621F"/>
    <w:rsid w:val="0060647D"/>
    <w:rsid w:val="00611700"/>
    <w:rsid w:val="00611773"/>
    <w:rsid w:val="00611D13"/>
    <w:rsid w:val="00613086"/>
    <w:rsid w:val="00616A00"/>
    <w:rsid w:val="006238F2"/>
    <w:rsid w:val="0062430B"/>
    <w:rsid w:val="00624EE7"/>
    <w:rsid w:val="006251A5"/>
    <w:rsid w:val="00625970"/>
    <w:rsid w:val="00626137"/>
    <w:rsid w:val="00627E92"/>
    <w:rsid w:val="0063217C"/>
    <w:rsid w:val="00632558"/>
    <w:rsid w:val="0063469B"/>
    <w:rsid w:val="00635E27"/>
    <w:rsid w:val="006376AF"/>
    <w:rsid w:val="00637B24"/>
    <w:rsid w:val="006434F6"/>
    <w:rsid w:val="006455C6"/>
    <w:rsid w:val="006478F9"/>
    <w:rsid w:val="00647A5E"/>
    <w:rsid w:val="00652212"/>
    <w:rsid w:val="00655958"/>
    <w:rsid w:val="00657F92"/>
    <w:rsid w:val="00663DAC"/>
    <w:rsid w:val="00664FF2"/>
    <w:rsid w:val="0066562E"/>
    <w:rsid w:val="00667E70"/>
    <w:rsid w:val="00672BB2"/>
    <w:rsid w:val="006754DC"/>
    <w:rsid w:val="00675833"/>
    <w:rsid w:val="006857E6"/>
    <w:rsid w:val="00687DA9"/>
    <w:rsid w:val="00696465"/>
    <w:rsid w:val="006A0FA2"/>
    <w:rsid w:val="006A5D60"/>
    <w:rsid w:val="006A6290"/>
    <w:rsid w:val="006A7055"/>
    <w:rsid w:val="006B02F9"/>
    <w:rsid w:val="006B04A7"/>
    <w:rsid w:val="006B04D9"/>
    <w:rsid w:val="006B1472"/>
    <w:rsid w:val="006B66C3"/>
    <w:rsid w:val="006C4841"/>
    <w:rsid w:val="006C686D"/>
    <w:rsid w:val="006C7D68"/>
    <w:rsid w:val="006D12CB"/>
    <w:rsid w:val="006D1A10"/>
    <w:rsid w:val="006E5A25"/>
    <w:rsid w:val="006F0495"/>
    <w:rsid w:val="006F209E"/>
    <w:rsid w:val="006F213A"/>
    <w:rsid w:val="006F2249"/>
    <w:rsid w:val="006F3B1D"/>
    <w:rsid w:val="006F3CFD"/>
    <w:rsid w:val="006F4D71"/>
    <w:rsid w:val="006F5563"/>
    <w:rsid w:val="006F6197"/>
    <w:rsid w:val="00700346"/>
    <w:rsid w:val="0070195A"/>
    <w:rsid w:val="00704C42"/>
    <w:rsid w:val="00705CEC"/>
    <w:rsid w:val="0070674F"/>
    <w:rsid w:val="00707EE5"/>
    <w:rsid w:val="00710B3C"/>
    <w:rsid w:val="007179AC"/>
    <w:rsid w:val="00722E98"/>
    <w:rsid w:val="007240BB"/>
    <w:rsid w:val="00724C2B"/>
    <w:rsid w:val="0072504B"/>
    <w:rsid w:val="00727788"/>
    <w:rsid w:val="00733372"/>
    <w:rsid w:val="0073460D"/>
    <w:rsid w:val="00734808"/>
    <w:rsid w:val="00734C16"/>
    <w:rsid w:val="00735272"/>
    <w:rsid w:val="0073538D"/>
    <w:rsid w:val="00740B75"/>
    <w:rsid w:val="00740C95"/>
    <w:rsid w:val="00743321"/>
    <w:rsid w:val="007464E8"/>
    <w:rsid w:val="00746C13"/>
    <w:rsid w:val="007515C1"/>
    <w:rsid w:val="007528F5"/>
    <w:rsid w:val="00752F5A"/>
    <w:rsid w:val="0075776C"/>
    <w:rsid w:val="0076211B"/>
    <w:rsid w:val="00762515"/>
    <w:rsid w:val="00763920"/>
    <w:rsid w:val="00764E2E"/>
    <w:rsid w:val="00770BC5"/>
    <w:rsid w:val="007715ED"/>
    <w:rsid w:val="00771DAE"/>
    <w:rsid w:val="00772DDB"/>
    <w:rsid w:val="00773D32"/>
    <w:rsid w:val="00774146"/>
    <w:rsid w:val="007769FC"/>
    <w:rsid w:val="00777B0E"/>
    <w:rsid w:val="007836A6"/>
    <w:rsid w:val="00784096"/>
    <w:rsid w:val="00790644"/>
    <w:rsid w:val="00791E42"/>
    <w:rsid w:val="00792C85"/>
    <w:rsid w:val="007940BE"/>
    <w:rsid w:val="007943A6"/>
    <w:rsid w:val="00797CC9"/>
    <w:rsid w:val="007A02C4"/>
    <w:rsid w:val="007A3CF0"/>
    <w:rsid w:val="007A64F2"/>
    <w:rsid w:val="007B0592"/>
    <w:rsid w:val="007B0D6A"/>
    <w:rsid w:val="007B1030"/>
    <w:rsid w:val="007B16F1"/>
    <w:rsid w:val="007B2289"/>
    <w:rsid w:val="007B3E69"/>
    <w:rsid w:val="007B557A"/>
    <w:rsid w:val="007C02D6"/>
    <w:rsid w:val="007C207F"/>
    <w:rsid w:val="007D5251"/>
    <w:rsid w:val="007E2865"/>
    <w:rsid w:val="007E387B"/>
    <w:rsid w:val="007F0541"/>
    <w:rsid w:val="007F1A8E"/>
    <w:rsid w:val="007F3109"/>
    <w:rsid w:val="007F79F3"/>
    <w:rsid w:val="00800006"/>
    <w:rsid w:val="008005EA"/>
    <w:rsid w:val="00802588"/>
    <w:rsid w:val="00806866"/>
    <w:rsid w:val="00806A1A"/>
    <w:rsid w:val="00807F2B"/>
    <w:rsid w:val="0081021A"/>
    <w:rsid w:val="0081279F"/>
    <w:rsid w:val="00812830"/>
    <w:rsid w:val="0081498A"/>
    <w:rsid w:val="00817333"/>
    <w:rsid w:val="0082060B"/>
    <w:rsid w:val="00823C6B"/>
    <w:rsid w:val="0082421B"/>
    <w:rsid w:val="00826E16"/>
    <w:rsid w:val="0083154B"/>
    <w:rsid w:val="00833670"/>
    <w:rsid w:val="00836CD4"/>
    <w:rsid w:val="00837D09"/>
    <w:rsid w:val="00840F6D"/>
    <w:rsid w:val="00852208"/>
    <w:rsid w:val="00855438"/>
    <w:rsid w:val="00857949"/>
    <w:rsid w:val="00862F2F"/>
    <w:rsid w:val="00864BE6"/>
    <w:rsid w:val="00865EC6"/>
    <w:rsid w:val="0086625A"/>
    <w:rsid w:val="00867427"/>
    <w:rsid w:val="00867683"/>
    <w:rsid w:val="00871830"/>
    <w:rsid w:val="00872DF7"/>
    <w:rsid w:val="008769E5"/>
    <w:rsid w:val="0088028C"/>
    <w:rsid w:val="008848AC"/>
    <w:rsid w:val="008861BD"/>
    <w:rsid w:val="008866F5"/>
    <w:rsid w:val="00890BC7"/>
    <w:rsid w:val="008912D0"/>
    <w:rsid w:val="0089473D"/>
    <w:rsid w:val="00894EBE"/>
    <w:rsid w:val="00895278"/>
    <w:rsid w:val="00896C84"/>
    <w:rsid w:val="0089735B"/>
    <w:rsid w:val="008A1C28"/>
    <w:rsid w:val="008A4D0F"/>
    <w:rsid w:val="008A6EC9"/>
    <w:rsid w:val="008A7D8C"/>
    <w:rsid w:val="008B0581"/>
    <w:rsid w:val="008B183E"/>
    <w:rsid w:val="008B1BEA"/>
    <w:rsid w:val="008B2693"/>
    <w:rsid w:val="008B5274"/>
    <w:rsid w:val="008B6001"/>
    <w:rsid w:val="008B646C"/>
    <w:rsid w:val="008B6BFA"/>
    <w:rsid w:val="008C0A7F"/>
    <w:rsid w:val="008C1E64"/>
    <w:rsid w:val="008C2244"/>
    <w:rsid w:val="008C53DD"/>
    <w:rsid w:val="008D2033"/>
    <w:rsid w:val="008D2538"/>
    <w:rsid w:val="008D4900"/>
    <w:rsid w:val="008E1992"/>
    <w:rsid w:val="008E504B"/>
    <w:rsid w:val="008E7ED0"/>
    <w:rsid w:val="008F0EE5"/>
    <w:rsid w:val="008F211C"/>
    <w:rsid w:val="008F380E"/>
    <w:rsid w:val="008F6A55"/>
    <w:rsid w:val="00903456"/>
    <w:rsid w:val="00905F0D"/>
    <w:rsid w:val="00907035"/>
    <w:rsid w:val="00910AFD"/>
    <w:rsid w:val="009134F6"/>
    <w:rsid w:val="00914B10"/>
    <w:rsid w:val="00914E0B"/>
    <w:rsid w:val="00917EF0"/>
    <w:rsid w:val="009244D7"/>
    <w:rsid w:val="00927505"/>
    <w:rsid w:val="009323EB"/>
    <w:rsid w:val="009355F4"/>
    <w:rsid w:val="0093585F"/>
    <w:rsid w:val="00942371"/>
    <w:rsid w:val="00944335"/>
    <w:rsid w:val="0094520E"/>
    <w:rsid w:val="009506A4"/>
    <w:rsid w:val="00952989"/>
    <w:rsid w:val="00953D29"/>
    <w:rsid w:val="00954138"/>
    <w:rsid w:val="0095682D"/>
    <w:rsid w:val="00957F78"/>
    <w:rsid w:val="009606FC"/>
    <w:rsid w:val="009613AB"/>
    <w:rsid w:val="00961565"/>
    <w:rsid w:val="009616C1"/>
    <w:rsid w:val="00963F5B"/>
    <w:rsid w:val="0096626E"/>
    <w:rsid w:val="0096688F"/>
    <w:rsid w:val="00966E0D"/>
    <w:rsid w:val="00970526"/>
    <w:rsid w:val="00981BDC"/>
    <w:rsid w:val="00983E3F"/>
    <w:rsid w:val="00990795"/>
    <w:rsid w:val="0099415B"/>
    <w:rsid w:val="009941A1"/>
    <w:rsid w:val="00996514"/>
    <w:rsid w:val="00996B40"/>
    <w:rsid w:val="009A07DD"/>
    <w:rsid w:val="009A6F8C"/>
    <w:rsid w:val="009B0FFF"/>
    <w:rsid w:val="009B2ABD"/>
    <w:rsid w:val="009B3548"/>
    <w:rsid w:val="009B4A5E"/>
    <w:rsid w:val="009B4C2A"/>
    <w:rsid w:val="009B6DC8"/>
    <w:rsid w:val="009C1A58"/>
    <w:rsid w:val="009C3DFD"/>
    <w:rsid w:val="009D0C23"/>
    <w:rsid w:val="009D30FB"/>
    <w:rsid w:val="009D49B5"/>
    <w:rsid w:val="009D4BBC"/>
    <w:rsid w:val="009D5B73"/>
    <w:rsid w:val="009D7259"/>
    <w:rsid w:val="009E2E19"/>
    <w:rsid w:val="009E58D7"/>
    <w:rsid w:val="009E7B8E"/>
    <w:rsid w:val="009F0FA2"/>
    <w:rsid w:val="009F0FDD"/>
    <w:rsid w:val="009F6E98"/>
    <w:rsid w:val="009F6FC4"/>
    <w:rsid w:val="00A01718"/>
    <w:rsid w:val="00A02416"/>
    <w:rsid w:val="00A03213"/>
    <w:rsid w:val="00A06363"/>
    <w:rsid w:val="00A06DE9"/>
    <w:rsid w:val="00A079DA"/>
    <w:rsid w:val="00A106B5"/>
    <w:rsid w:val="00A1088D"/>
    <w:rsid w:val="00A1388E"/>
    <w:rsid w:val="00A14CE3"/>
    <w:rsid w:val="00A21461"/>
    <w:rsid w:val="00A224D3"/>
    <w:rsid w:val="00A22E27"/>
    <w:rsid w:val="00A23376"/>
    <w:rsid w:val="00A24FAC"/>
    <w:rsid w:val="00A30E4B"/>
    <w:rsid w:val="00A334BD"/>
    <w:rsid w:val="00A3419E"/>
    <w:rsid w:val="00A3613B"/>
    <w:rsid w:val="00A40972"/>
    <w:rsid w:val="00A4165C"/>
    <w:rsid w:val="00A44E1E"/>
    <w:rsid w:val="00A453BD"/>
    <w:rsid w:val="00A45C5C"/>
    <w:rsid w:val="00A46E59"/>
    <w:rsid w:val="00A47BFF"/>
    <w:rsid w:val="00A5265A"/>
    <w:rsid w:val="00A54EC9"/>
    <w:rsid w:val="00A55B67"/>
    <w:rsid w:val="00A55EE1"/>
    <w:rsid w:val="00A5796F"/>
    <w:rsid w:val="00A57E83"/>
    <w:rsid w:val="00A62F4D"/>
    <w:rsid w:val="00A632AE"/>
    <w:rsid w:val="00A636D1"/>
    <w:rsid w:val="00A64E8C"/>
    <w:rsid w:val="00A66175"/>
    <w:rsid w:val="00A73D2B"/>
    <w:rsid w:val="00A74AE9"/>
    <w:rsid w:val="00A81AD5"/>
    <w:rsid w:val="00A82861"/>
    <w:rsid w:val="00A82E92"/>
    <w:rsid w:val="00A8338E"/>
    <w:rsid w:val="00A83B2B"/>
    <w:rsid w:val="00A83D05"/>
    <w:rsid w:val="00A83FFE"/>
    <w:rsid w:val="00A84023"/>
    <w:rsid w:val="00A847F3"/>
    <w:rsid w:val="00A84B73"/>
    <w:rsid w:val="00A856F3"/>
    <w:rsid w:val="00A857F7"/>
    <w:rsid w:val="00A85F18"/>
    <w:rsid w:val="00A86E48"/>
    <w:rsid w:val="00A91015"/>
    <w:rsid w:val="00A93B80"/>
    <w:rsid w:val="00A975E4"/>
    <w:rsid w:val="00AA07A2"/>
    <w:rsid w:val="00AA4E1A"/>
    <w:rsid w:val="00AA6800"/>
    <w:rsid w:val="00AB0EE6"/>
    <w:rsid w:val="00AB2AA1"/>
    <w:rsid w:val="00AB48CA"/>
    <w:rsid w:val="00AB53DD"/>
    <w:rsid w:val="00AB6E07"/>
    <w:rsid w:val="00AB7766"/>
    <w:rsid w:val="00AC4F3E"/>
    <w:rsid w:val="00AC56CD"/>
    <w:rsid w:val="00AC660F"/>
    <w:rsid w:val="00AD0956"/>
    <w:rsid w:val="00AD1EB8"/>
    <w:rsid w:val="00AD3ED2"/>
    <w:rsid w:val="00AD6CE8"/>
    <w:rsid w:val="00AE5AC8"/>
    <w:rsid w:val="00AE6772"/>
    <w:rsid w:val="00AF00CB"/>
    <w:rsid w:val="00AF2356"/>
    <w:rsid w:val="00AF26B5"/>
    <w:rsid w:val="00AF2952"/>
    <w:rsid w:val="00AF3166"/>
    <w:rsid w:val="00AF4244"/>
    <w:rsid w:val="00AF7ABE"/>
    <w:rsid w:val="00B01330"/>
    <w:rsid w:val="00B01B8A"/>
    <w:rsid w:val="00B0382C"/>
    <w:rsid w:val="00B045BA"/>
    <w:rsid w:val="00B101DE"/>
    <w:rsid w:val="00B104C8"/>
    <w:rsid w:val="00B1278B"/>
    <w:rsid w:val="00B14F44"/>
    <w:rsid w:val="00B163C9"/>
    <w:rsid w:val="00B2175F"/>
    <w:rsid w:val="00B2180E"/>
    <w:rsid w:val="00B21826"/>
    <w:rsid w:val="00B22CA4"/>
    <w:rsid w:val="00B23881"/>
    <w:rsid w:val="00B24CDE"/>
    <w:rsid w:val="00B25057"/>
    <w:rsid w:val="00B266DF"/>
    <w:rsid w:val="00B2737D"/>
    <w:rsid w:val="00B31611"/>
    <w:rsid w:val="00B32BF4"/>
    <w:rsid w:val="00B32E00"/>
    <w:rsid w:val="00B34C4F"/>
    <w:rsid w:val="00B441E3"/>
    <w:rsid w:val="00B474FA"/>
    <w:rsid w:val="00B47512"/>
    <w:rsid w:val="00B47E2C"/>
    <w:rsid w:val="00B50243"/>
    <w:rsid w:val="00B52724"/>
    <w:rsid w:val="00B528DD"/>
    <w:rsid w:val="00B52D6C"/>
    <w:rsid w:val="00B532B8"/>
    <w:rsid w:val="00B54B0F"/>
    <w:rsid w:val="00B55DDC"/>
    <w:rsid w:val="00B6168C"/>
    <w:rsid w:val="00B62376"/>
    <w:rsid w:val="00B623DE"/>
    <w:rsid w:val="00B62D1F"/>
    <w:rsid w:val="00B62F9D"/>
    <w:rsid w:val="00B633B6"/>
    <w:rsid w:val="00B64152"/>
    <w:rsid w:val="00B6782E"/>
    <w:rsid w:val="00B81258"/>
    <w:rsid w:val="00B827E6"/>
    <w:rsid w:val="00B8313E"/>
    <w:rsid w:val="00B83751"/>
    <w:rsid w:val="00B8421A"/>
    <w:rsid w:val="00B949F9"/>
    <w:rsid w:val="00B97709"/>
    <w:rsid w:val="00BA10C5"/>
    <w:rsid w:val="00BA2D58"/>
    <w:rsid w:val="00BA48C3"/>
    <w:rsid w:val="00BA6991"/>
    <w:rsid w:val="00BA7F80"/>
    <w:rsid w:val="00BB5BC5"/>
    <w:rsid w:val="00BB5BDD"/>
    <w:rsid w:val="00BC1A8D"/>
    <w:rsid w:val="00BC349C"/>
    <w:rsid w:val="00BC3AB5"/>
    <w:rsid w:val="00BC46CF"/>
    <w:rsid w:val="00BC4EF9"/>
    <w:rsid w:val="00BC6F10"/>
    <w:rsid w:val="00BD1A47"/>
    <w:rsid w:val="00BD2867"/>
    <w:rsid w:val="00BD2FC6"/>
    <w:rsid w:val="00BE033B"/>
    <w:rsid w:val="00BE6383"/>
    <w:rsid w:val="00BE6AEB"/>
    <w:rsid w:val="00BF394B"/>
    <w:rsid w:val="00BF5121"/>
    <w:rsid w:val="00BF644E"/>
    <w:rsid w:val="00C030DE"/>
    <w:rsid w:val="00C10A0D"/>
    <w:rsid w:val="00C121EC"/>
    <w:rsid w:val="00C221DE"/>
    <w:rsid w:val="00C301DF"/>
    <w:rsid w:val="00C31016"/>
    <w:rsid w:val="00C338FB"/>
    <w:rsid w:val="00C33A36"/>
    <w:rsid w:val="00C35DAE"/>
    <w:rsid w:val="00C3774B"/>
    <w:rsid w:val="00C437AD"/>
    <w:rsid w:val="00C44378"/>
    <w:rsid w:val="00C45E43"/>
    <w:rsid w:val="00C51271"/>
    <w:rsid w:val="00C52D0A"/>
    <w:rsid w:val="00C55E06"/>
    <w:rsid w:val="00C62549"/>
    <w:rsid w:val="00C62890"/>
    <w:rsid w:val="00C640C1"/>
    <w:rsid w:val="00C6768F"/>
    <w:rsid w:val="00C708D6"/>
    <w:rsid w:val="00C70D8E"/>
    <w:rsid w:val="00C724A1"/>
    <w:rsid w:val="00C725EB"/>
    <w:rsid w:val="00C802BD"/>
    <w:rsid w:val="00C862B7"/>
    <w:rsid w:val="00C86785"/>
    <w:rsid w:val="00C87CAF"/>
    <w:rsid w:val="00C9183C"/>
    <w:rsid w:val="00C92692"/>
    <w:rsid w:val="00C92CD8"/>
    <w:rsid w:val="00C9305C"/>
    <w:rsid w:val="00C94066"/>
    <w:rsid w:val="00C940A5"/>
    <w:rsid w:val="00CA4F94"/>
    <w:rsid w:val="00CA7143"/>
    <w:rsid w:val="00CA7AE7"/>
    <w:rsid w:val="00CB2551"/>
    <w:rsid w:val="00CC0C96"/>
    <w:rsid w:val="00CC0F83"/>
    <w:rsid w:val="00CC197D"/>
    <w:rsid w:val="00CC3B66"/>
    <w:rsid w:val="00CC4256"/>
    <w:rsid w:val="00CC5923"/>
    <w:rsid w:val="00CC594D"/>
    <w:rsid w:val="00CC6152"/>
    <w:rsid w:val="00CC6D25"/>
    <w:rsid w:val="00CC7794"/>
    <w:rsid w:val="00CD3BA4"/>
    <w:rsid w:val="00CE093E"/>
    <w:rsid w:val="00CE1289"/>
    <w:rsid w:val="00CE16EE"/>
    <w:rsid w:val="00CE18A5"/>
    <w:rsid w:val="00CE3077"/>
    <w:rsid w:val="00CE3A59"/>
    <w:rsid w:val="00CE4887"/>
    <w:rsid w:val="00CE6761"/>
    <w:rsid w:val="00CF0C6F"/>
    <w:rsid w:val="00CF3168"/>
    <w:rsid w:val="00D00514"/>
    <w:rsid w:val="00D12B45"/>
    <w:rsid w:val="00D15C10"/>
    <w:rsid w:val="00D16A38"/>
    <w:rsid w:val="00D2052C"/>
    <w:rsid w:val="00D20A31"/>
    <w:rsid w:val="00D21154"/>
    <w:rsid w:val="00D2225C"/>
    <w:rsid w:val="00D2514F"/>
    <w:rsid w:val="00D25374"/>
    <w:rsid w:val="00D25790"/>
    <w:rsid w:val="00D2630B"/>
    <w:rsid w:val="00D30AF2"/>
    <w:rsid w:val="00D327D3"/>
    <w:rsid w:val="00D3398D"/>
    <w:rsid w:val="00D373E2"/>
    <w:rsid w:val="00D40702"/>
    <w:rsid w:val="00D421F7"/>
    <w:rsid w:val="00D433E2"/>
    <w:rsid w:val="00D43516"/>
    <w:rsid w:val="00D43C5D"/>
    <w:rsid w:val="00D457BC"/>
    <w:rsid w:val="00D5272C"/>
    <w:rsid w:val="00D5684C"/>
    <w:rsid w:val="00D56F57"/>
    <w:rsid w:val="00D5757D"/>
    <w:rsid w:val="00D63B7B"/>
    <w:rsid w:val="00D645E0"/>
    <w:rsid w:val="00D66A66"/>
    <w:rsid w:val="00D72A4E"/>
    <w:rsid w:val="00D754ED"/>
    <w:rsid w:val="00D75947"/>
    <w:rsid w:val="00D75C89"/>
    <w:rsid w:val="00D763B5"/>
    <w:rsid w:val="00D8010A"/>
    <w:rsid w:val="00D80868"/>
    <w:rsid w:val="00D8097A"/>
    <w:rsid w:val="00D81E16"/>
    <w:rsid w:val="00D850D6"/>
    <w:rsid w:val="00D869FC"/>
    <w:rsid w:val="00D90F4B"/>
    <w:rsid w:val="00D959BE"/>
    <w:rsid w:val="00D967E5"/>
    <w:rsid w:val="00D96D7E"/>
    <w:rsid w:val="00D97142"/>
    <w:rsid w:val="00D979A5"/>
    <w:rsid w:val="00D97C57"/>
    <w:rsid w:val="00DA1C57"/>
    <w:rsid w:val="00DA1CD0"/>
    <w:rsid w:val="00DA3E68"/>
    <w:rsid w:val="00DA499B"/>
    <w:rsid w:val="00DA530D"/>
    <w:rsid w:val="00DA5529"/>
    <w:rsid w:val="00DB1D3D"/>
    <w:rsid w:val="00DB218B"/>
    <w:rsid w:val="00DB5617"/>
    <w:rsid w:val="00DB7096"/>
    <w:rsid w:val="00DB72F9"/>
    <w:rsid w:val="00DC0213"/>
    <w:rsid w:val="00DC1287"/>
    <w:rsid w:val="00DC4FDA"/>
    <w:rsid w:val="00DC7ACE"/>
    <w:rsid w:val="00DD09FA"/>
    <w:rsid w:val="00DD1EED"/>
    <w:rsid w:val="00DD5A01"/>
    <w:rsid w:val="00DE0FC6"/>
    <w:rsid w:val="00DE1099"/>
    <w:rsid w:val="00DE3C39"/>
    <w:rsid w:val="00DE6281"/>
    <w:rsid w:val="00DE6C8E"/>
    <w:rsid w:val="00DE7F39"/>
    <w:rsid w:val="00DF0936"/>
    <w:rsid w:val="00DF2F1C"/>
    <w:rsid w:val="00DF40EC"/>
    <w:rsid w:val="00DF4572"/>
    <w:rsid w:val="00DF5FC1"/>
    <w:rsid w:val="00E00C89"/>
    <w:rsid w:val="00E01CB6"/>
    <w:rsid w:val="00E04328"/>
    <w:rsid w:val="00E04D43"/>
    <w:rsid w:val="00E10CFA"/>
    <w:rsid w:val="00E134BE"/>
    <w:rsid w:val="00E13A99"/>
    <w:rsid w:val="00E13AF0"/>
    <w:rsid w:val="00E147C5"/>
    <w:rsid w:val="00E149B9"/>
    <w:rsid w:val="00E20BC4"/>
    <w:rsid w:val="00E2246D"/>
    <w:rsid w:val="00E22A1C"/>
    <w:rsid w:val="00E23F46"/>
    <w:rsid w:val="00E277EF"/>
    <w:rsid w:val="00E31ABF"/>
    <w:rsid w:val="00E36EB8"/>
    <w:rsid w:val="00E40EF8"/>
    <w:rsid w:val="00E47C74"/>
    <w:rsid w:val="00E50D7D"/>
    <w:rsid w:val="00E52260"/>
    <w:rsid w:val="00E54C60"/>
    <w:rsid w:val="00E569F0"/>
    <w:rsid w:val="00E606FE"/>
    <w:rsid w:val="00E62F9A"/>
    <w:rsid w:val="00E63237"/>
    <w:rsid w:val="00E63A55"/>
    <w:rsid w:val="00E66533"/>
    <w:rsid w:val="00E70F54"/>
    <w:rsid w:val="00E72E19"/>
    <w:rsid w:val="00E7745F"/>
    <w:rsid w:val="00E775CA"/>
    <w:rsid w:val="00E77C7E"/>
    <w:rsid w:val="00E800CB"/>
    <w:rsid w:val="00E81DD4"/>
    <w:rsid w:val="00E867C0"/>
    <w:rsid w:val="00E87519"/>
    <w:rsid w:val="00E91F00"/>
    <w:rsid w:val="00E95BB3"/>
    <w:rsid w:val="00EA06C8"/>
    <w:rsid w:val="00EA08E2"/>
    <w:rsid w:val="00EA1672"/>
    <w:rsid w:val="00EA611B"/>
    <w:rsid w:val="00EA79EE"/>
    <w:rsid w:val="00EA7EDB"/>
    <w:rsid w:val="00EB06BC"/>
    <w:rsid w:val="00EB1246"/>
    <w:rsid w:val="00EB18B3"/>
    <w:rsid w:val="00EB3BC7"/>
    <w:rsid w:val="00EB76C4"/>
    <w:rsid w:val="00EC0352"/>
    <w:rsid w:val="00ED168F"/>
    <w:rsid w:val="00ED28EB"/>
    <w:rsid w:val="00ED43DE"/>
    <w:rsid w:val="00ED4AEE"/>
    <w:rsid w:val="00ED5072"/>
    <w:rsid w:val="00EE082A"/>
    <w:rsid w:val="00EE4984"/>
    <w:rsid w:val="00EE7CC6"/>
    <w:rsid w:val="00EE7FB7"/>
    <w:rsid w:val="00EF21D1"/>
    <w:rsid w:val="00EF2CB2"/>
    <w:rsid w:val="00F01429"/>
    <w:rsid w:val="00F022BA"/>
    <w:rsid w:val="00F04EDE"/>
    <w:rsid w:val="00F04F84"/>
    <w:rsid w:val="00F1022B"/>
    <w:rsid w:val="00F1354B"/>
    <w:rsid w:val="00F13EA9"/>
    <w:rsid w:val="00F14DF8"/>
    <w:rsid w:val="00F2033E"/>
    <w:rsid w:val="00F23CC6"/>
    <w:rsid w:val="00F30ADC"/>
    <w:rsid w:val="00F341F6"/>
    <w:rsid w:val="00F40093"/>
    <w:rsid w:val="00F401E4"/>
    <w:rsid w:val="00F44380"/>
    <w:rsid w:val="00F477CD"/>
    <w:rsid w:val="00F50418"/>
    <w:rsid w:val="00F505C8"/>
    <w:rsid w:val="00F53A1C"/>
    <w:rsid w:val="00F54930"/>
    <w:rsid w:val="00F57E8F"/>
    <w:rsid w:val="00F6128A"/>
    <w:rsid w:val="00F62B1B"/>
    <w:rsid w:val="00F75D73"/>
    <w:rsid w:val="00F76AF9"/>
    <w:rsid w:val="00F80E71"/>
    <w:rsid w:val="00F80FBC"/>
    <w:rsid w:val="00F83132"/>
    <w:rsid w:val="00F8771D"/>
    <w:rsid w:val="00F93B1F"/>
    <w:rsid w:val="00F96272"/>
    <w:rsid w:val="00FA08C8"/>
    <w:rsid w:val="00FA157D"/>
    <w:rsid w:val="00FA2D06"/>
    <w:rsid w:val="00FA4529"/>
    <w:rsid w:val="00FA7C92"/>
    <w:rsid w:val="00FB1000"/>
    <w:rsid w:val="00FB1B4F"/>
    <w:rsid w:val="00FB1E72"/>
    <w:rsid w:val="00FB246A"/>
    <w:rsid w:val="00FB2B2C"/>
    <w:rsid w:val="00FB3561"/>
    <w:rsid w:val="00FB3A4C"/>
    <w:rsid w:val="00FB5AD8"/>
    <w:rsid w:val="00FB5C86"/>
    <w:rsid w:val="00FB694D"/>
    <w:rsid w:val="00FB7702"/>
    <w:rsid w:val="00FC1DC9"/>
    <w:rsid w:val="00FC4349"/>
    <w:rsid w:val="00FC4C5C"/>
    <w:rsid w:val="00FD0206"/>
    <w:rsid w:val="00FD1204"/>
    <w:rsid w:val="00FD22C7"/>
    <w:rsid w:val="00FD2726"/>
    <w:rsid w:val="00FD4BE9"/>
    <w:rsid w:val="00FD5CDF"/>
    <w:rsid w:val="00FD5E38"/>
    <w:rsid w:val="00FD61DC"/>
    <w:rsid w:val="00FD6B63"/>
    <w:rsid w:val="00FE4B14"/>
    <w:rsid w:val="00FE7812"/>
    <w:rsid w:val="00FE7CB3"/>
    <w:rsid w:val="00FF0F59"/>
    <w:rsid w:val="00FF1496"/>
    <w:rsid w:val="00FF1F94"/>
    <w:rsid w:val="00F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7148B7"/>
  <w15:docId w15:val="{FB7FA0AB-ED79-4090-AA4D-A38F7538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DC8"/>
    <w:rPr>
      <w:sz w:val="24"/>
      <w:szCs w:val="24"/>
    </w:rPr>
  </w:style>
  <w:style w:type="paragraph" w:styleId="Titre1">
    <w:name w:val="heading 1"/>
    <w:basedOn w:val="Normal"/>
    <w:next w:val="Normal"/>
    <w:qFormat/>
    <w:rsid w:val="009B6DC8"/>
    <w:pPr>
      <w:keepNext/>
      <w:jc w:val="center"/>
      <w:outlineLvl w:val="0"/>
    </w:pPr>
    <w:rPr>
      <w:b/>
      <w:bCs/>
      <w:sz w:val="22"/>
      <w:szCs w:val="22"/>
      <w:lang w:bidi="ar-TN"/>
    </w:rPr>
  </w:style>
  <w:style w:type="paragraph" w:styleId="Titre2">
    <w:name w:val="heading 2"/>
    <w:basedOn w:val="Normal"/>
    <w:next w:val="Normal"/>
    <w:qFormat/>
    <w:rsid w:val="009B6DC8"/>
    <w:pPr>
      <w:keepNext/>
      <w:jc w:val="center"/>
      <w:outlineLvl w:val="1"/>
    </w:pPr>
    <w:rPr>
      <w:b/>
      <w:bCs/>
      <w:lang w:bidi="ar-TN"/>
    </w:rPr>
  </w:style>
  <w:style w:type="paragraph" w:styleId="Titre3">
    <w:name w:val="heading 3"/>
    <w:basedOn w:val="Normal"/>
    <w:next w:val="Normal"/>
    <w:qFormat/>
    <w:rsid w:val="009B6DC8"/>
    <w:pPr>
      <w:keepNext/>
      <w:outlineLvl w:val="2"/>
    </w:pPr>
    <w:rPr>
      <w:rFonts w:ascii="Arial" w:hAnsi="Arial" w:cs="Arial"/>
      <w:b/>
      <w:bCs/>
      <w:sz w:val="32"/>
      <w:szCs w:val="32"/>
    </w:rPr>
  </w:style>
  <w:style w:type="paragraph" w:styleId="Titre4">
    <w:name w:val="heading 4"/>
    <w:basedOn w:val="Normal"/>
    <w:next w:val="Normal"/>
    <w:qFormat/>
    <w:rsid w:val="009B6DC8"/>
    <w:pPr>
      <w:keepNext/>
      <w:outlineLvl w:val="3"/>
    </w:pPr>
    <w:rPr>
      <w:rFonts w:ascii="Arial" w:hAnsi="Arial" w:cs="Arial"/>
      <w:i/>
      <w:iCs/>
      <w:sz w:val="20"/>
      <w:szCs w:val="22"/>
    </w:rPr>
  </w:style>
  <w:style w:type="paragraph" w:styleId="Titre5">
    <w:name w:val="heading 5"/>
    <w:basedOn w:val="Normal"/>
    <w:next w:val="Normal"/>
    <w:qFormat/>
    <w:rsid w:val="009B6DC8"/>
    <w:pPr>
      <w:keepNext/>
      <w:jc w:val="center"/>
      <w:outlineLvl w:val="4"/>
    </w:pPr>
    <w:rPr>
      <w:rFonts w:ascii="Arial" w:hAnsi="Arial" w:cs="Arial"/>
      <w:b/>
      <w:bCs/>
      <w:sz w:val="32"/>
      <w:szCs w:val="32"/>
    </w:rPr>
  </w:style>
  <w:style w:type="paragraph" w:styleId="Titre6">
    <w:name w:val="heading 6"/>
    <w:basedOn w:val="Normal"/>
    <w:next w:val="Normal"/>
    <w:qFormat/>
    <w:rsid w:val="009B6DC8"/>
    <w:pPr>
      <w:keepNext/>
      <w:outlineLvl w:val="5"/>
    </w:pPr>
    <w:rPr>
      <w:rFonts w:ascii="Arial" w:hAnsi="Arial" w:cs="Arial"/>
      <w:b/>
      <w:bCs/>
      <w:sz w:val="20"/>
      <w:szCs w:val="22"/>
    </w:rPr>
  </w:style>
  <w:style w:type="paragraph" w:styleId="Titre7">
    <w:name w:val="heading 7"/>
    <w:basedOn w:val="Normal"/>
    <w:next w:val="Normal"/>
    <w:qFormat/>
    <w:rsid w:val="009B6DC8"/>
    <w:pPr>
      <w:keepNext/>
      <w:spacing w:line="360" w:lineRule="auto"/>
      <w:outlineLvl w:val="6"/>
    </w:pPr>
    <w:rPr>
      <w:rFonts w:ascii="Arial" w:hAnsi="Arial" w:cs="Arial"/>
      <w:i/>
      <w:iCs/>
      <w:sz w:val="22"/>
      <w:szCs w:val="22"/>
      <w:lang w:bidi="ar-TN"/>
    </w:rPr>
  </w:style>
  <w:style w:type="paragraph" w:styleId="Titre8">
    <w:name w:val="heading 8"/>
    <w:basedOn w:val="Normal"/>
    <w:next w:val="Normal"/>
    <w:qFormat/>
    <w:rsid w:val="009B6DC8"/>
    <w:pPr>
      <w:keepNext/>
      <w:framePr w:hSpace="141" w:wrap="around" w:vAnchor="text" w:hAnchor="text" w:x="1150" w:y="1"/>
      <w:spacing w:line="360" w:lineRule="auto"/>
      <w:suppressOverlap/>
      <w:outlineLvl w:val="7"/>
    </w:pPr>
    <w:rPr>
      <w:rFonts w:ascii="Arial" w:hAnsi="Arial" w:cs="Arial"/>
      <w:i/>
      <w:iCs/>
      <w:sz w:val="20"/>
      <w:szCs w:val="20"/>
      <w:lang w:bidi="ar-TN"/>
    </w:rPr>
  </w:style>
  <w:style w:type="paragraph" w:styleId="Titre9">
    <w:name w:val="heading 9"/>
    <w:basedOn w:val="Normal"/>
    <w:next w:val="Normal"/>
    <w:qFormat/>
    <w:rsid w:val="009B6DC8"/>
    <w:pPr>
      <w:keepNext/>
      <w:outlineLvl w:val="8"/>
    </w:pPr>
    <w:rPr>
      <w:rFonts w:ascii="Courier New" w:eastAsia="SimSun" w:hAnsi="Courier New" w:cs="Courier New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B6DC8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9B6DC8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rsid w:val="009B6DC8"/>
    <w:pPr>
      <w:spacing w:line="360" w:lineRule="auto"/>
      <w:jc w:val="both"/>
    </w:pPr>
    <w:rPr>
      <w:rFonts w:ascii="Arial" w:eastAsia="Arial" w:hAnsi="Arial" w:cs="Arial"/>
      <w:color w:val="000000"/>
      <w:sz w:val="20"/>
      <w:szCs w:val="18"/>
    </w:rPr>
  </w:style>
  <w:style w:type="paragraph" w:styleId="Retraitcorpsdetexte">
    <w:name w:val="Body Text Indent"/>
    <w:basedOn w:val="Normal"/>
    <w:rsid w:val="009B6DC8"/>
    <w:pPr>
      <w:spacing w:line="360" w:lineRule="auto"/>
      <w:ind w:left="360"/>
    </w:pPr>
    <w:rPr>
      <w:rFonts w:ascii="Arial" w:hAnsi="Arial" w:cs="Arial"/>
      <w:sz w:val="22"/>
      <w:szCs w:val="22"/>
    </w:rPr>
  </w:style>
  <w:style w:type="paragraph" w:styleId="Corpsdetexte">
    <w:name w:val="Body Text"/>
    <w:basedOn w:val="Normal"/>
    <w:rsid w:val="009B6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szCs w:val="22"/>
    </w:rPr>
  </w:style>
  <w:style w:type="paragraph" w:styleId="NormalWeb">
    <w:name w:val="Normal (Web)"/>
    <w:basedOn w:val="Normal"/>
    <w:rsid w:val="009B6DC8"/>
    <w:pPr>
      <w:spacing w:before="100" w:beforeAutospacing="1" w:after="100" w:afterAutospacing="1"/>
    </w:pPr>
  </w:style>
  <w:style w:type="paragraph" w:styleId="Corpsdetexte2">
    <w:name w:val="Body Text 2"/>
    <w:basedOn w:val="Normal"/>
    <w:rsid w:val="009B6DC8"/>
    <w:rPr>
      <w:rFonts w:ascii="Courier New" w:eastAsia="SimSun" w:hAnsi="Courier New" w:cs="Courier New"/>
      <w:b/>
      <w:bCs/>
    </w:rPr>
  </w:style>
  <w:style w:type="table" w:styleId="Grilledutableau">
    <w:name w:val="Table Grid"/>
    <w:basedOn w:val="TableauNormal"/>
    <w:rsid w:val="00DD1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A3613B"/>
    <w:rPr>
      <w:rFonts w:ascii="Tahoma" w:hAnsi="Tahoma" w:cs="Tahoma"/>
      <w:sz w:val="16"/>
      <w:szCs w:val="16"/>
    </w:rPr>
  </w:style>
  <w:style w:type="paragraph" w:customStyle="1" w:styleId="first-para">
    <w:name w:val="first-para"/>
    <w:basedOn w:val="Normal"/>
    <w:rsid w:val="00C9305C"/>
    <w:pPr>
      <w:spacing w:before="100" w:beforeAutospacing="1" w:after="100" w:afterAutospacing="1"/>
    </w:pPr>
    <w:rPr>
      <w:rFonts w:eastAsia="SimSun"/>
      <w:lang w:eastAsia="zh-CN"/>
    </w:rPr>
  </w:style>
  <w:style w:type="paragraph" w:styleId="Titre">
    <w:name w:val="Title"/>
    <w:basedOn w:val="Normal"/>
    <w:link w:val="TitreCar"/>
    <w:qFormat/>
    <w:rsid w:val="0023763B"/>
    <w:pPr>
      <w:bidi/>
      <w:spacing w:line="360" w:lineRule="atLeast"/>
      <w:jc w:val="center"/>
    </w:pPr>
    <w:rPr>
      <w:sz w:val="32"/>
      <w:szCs w:val="32"/>
      <w:lang w:eastAsia="en-US"/>
    </w:rPr>
  </w:style>
  <w:style w:type="character" w:customStyle="1" w:styleId="TitreCar">
    <w:name w:val="Titre Car"/>
    <w:basedOn w:val="Policepardfaut"/>
    <w:link w:val="Titre"/>
    <w:rsid w:val="0023763B"/>
    <w:rPr>
      <w:sz w:val="32"/>
      <w:szCs w:val="32"/>
      <w:lang w:eastAsia="en-US"/>
    </w:rPr>
  </w:style>
  <w:style w:type="paragraph" w:customStyle="1" w:styleId="doclist">
    <w:name w:val="doclist"/>
    <w:basedOn w:val="Normal"/>
    <w:rsid w:val="00F40093"/>
    <w:pPr>
      <w:spacing w:before="100" w:beforeAutospacing="1" w:after="100" w:afterAutospacing="1"/>
    </w:pPr>
    <w:rPr>
      <w:rFonts w:eastAsia="SimSun"/>
      <w:lang w:eastAsia="zh-CN"/>
    </w:rPr>
  </w:style>
  <w:style w:type="paragraph" w:styleId="Explorateurdedocuments">
    <w:name w:val="Document Map"/>
    <w:basedOn w:val="Normal"/>
    <w:link w:val="ExplorateurdedocumentsCar"/>
    <w:rsid w:val="00AD1EB8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AD1EB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D43DE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Lienhypertexte">
    <w:name w:val="Hyperlink"/>
    <w:basedOn w:val="Policepardfaut"/>
    <w:rsid w:val="00CC197D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A4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36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8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00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Exam</vt:lpstr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</dc:title>
  <dc:creator>Walid CHARFI</dc:creator>
  <cp:lastModifiedBy>04</cp:lastModifiedBy>
  <cp:revision>133</cp:revision>
  <cp:lastPrinted>2009-04-16T02:32:00Z</cp:lastPrinted>
  <dcterms:created xsi:type="dcterms:W3CDTF">2013-06-06T13:47:00Z</dcterms:created>
  <dcterms:modified xsi:type="dcterms:W3CDTF">2021-07-13T11:54:00Z</dcterms:modified>
</cp:coreProperties>
</file>